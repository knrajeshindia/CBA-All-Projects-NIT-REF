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955" w:rsidRPr="00881FB0" w:rsidRDefault="00657955" w:rsidP="00657955">
      <w:pPr>
        <w:keepNext/>
        <w:pBdr>
          <w:bottom w:val="single" w:sz="8" w:space="7" w:color="auto"/>
        </w:pBdr>
        <w:ind w:left="-180"/>
        <w:jc w:val="center"/>
        <w:rPr>
          <w:rFonts w:asciiTheme="minorHAnsi" w:hAnsiTheme="minorHAnsi" w:cstheme="minorHAnsi"/>
          <w:b/>
          <w:bCs/>
          <w:szCs w:val="24"/>
        </w:rPr>
      </w:pPr>
      <w:proofErr w:type="spellStart"/>
      <w:r w:rsidRPr="00881FB0">
        <w:rPr>
          <w:rFonts w:asciiTheme="minorHAnsi" w:hAnsiTheme="minorHAnsi" w:cstheme="minorHAnsi"/>
          <w:b/>
          <w:szCs w:val="24"/>
        </w:rPr>
        <w:t>Nand</w:t>
      </w:r>
      <w:proofErr w:type="spellEnd"/>
      <w:r w:rsidRPr="00881FB0">
        <w:rPr>
          <w:rFonts w:asciiTheme="minorHAnsi" w:hAnsiTheme="minorHAnsi" w:cstheme="minorHAnsi"/>
          <w:szCs w:val="24"/>
        </w:rPr>
        <w:t xml:space="preserve"> </w:t>
      </w:r>
      <w:r w:rsidRPr="00881FB0">
        <w:rPr>
          <w:rFonts w:asciiTheme="minorHAnsi" w:hAnsiTheme="minorHAnsi" w:cstheme="minorHAnsi"/>
          <w:b/>
          <w:bCs/>
          <w:szCs w:val="24"/>
        </w:rPr>
        <w:t xml:space="preserve">Kumar </w:t>
      </w:r>
    </w:p>
    <w:p w:rsidR="00657955" w:rsidRPr="00881FB0" w:rsidRDefault="00657955" w:rsidP="00657955">
      <w:pPr>
        <w:keepNext/>
        <w:pBdr>
          <w:bottom w:val="single" w:sz="8" w:space="7" w:color="auto"/>
        </w:pBdr>
        <w:ind w:left="-180"/>
        <w:jc w:val="center"/>
        <w:rPr>
          <w:rFonts w:asciiTheme="minorHAnsi" w:hAnsiTheme="minorHAnsi" w:cstheme="minorHAnsi"/>
          <w:b/>
          <w:bCs/>
          <w:szCs w:val="24"/>
        </w:rPr>
      </w:pPr>
      <w:r w:rsidRPr="00881FB0">
        <w:rPr>
          <w:rFonts w:asciiTheme="minorHAnsi" w:hAnsiTheme="minorHAnsi" w:cstheme="minorHAnsi"/>
          <w:b/>
          <w:bCs/>
          <w:szCs w:val="24"/>
        </w:rPr>
        <w:tab/>
        <w:t xml:space="preserve">       </w:t>
      </w:r>
      <w:r w:rsidRPr="00881FB0">
        <w:rPr>
          <w:rFonts w:asciiTheme="minorHAnsi" w:hAnsiTheme="minorHAnsi" w:cstheme="minorHAnsi"/>
          <w:b/>
          <w:bCs/>
          <w:szCs w:val="24"/>
        </w:rPr>
        <w:tab/>
      </w:r>
      <w:r w:rsidRPr="00881FB0">
        <w:rPr>
          <w:rFonts w:asciiTheme="minorHAnsi" w:hAnsiTheme="minorHAnsi" w:cstheme="minorHAnsi"/>
          <w:b/>
          <w:bCs/>
          <w:szCs w:val="24"/>
        </w:rPr>
        <w:tab/>
      </w:r>
      <w:r w:rsidRPr="00881FB0">
        <w:rPr>
          <w:rFonts w:asciiTheme="minorHAnsi" w:hAnsiTheme="minorHAnsi" w:cstheme="minorHAnsi"/>
          <w:b/>
          <w:bCs/>
          <w:szCs w:val="24"/>
        </w:rPr>
        <w:tab/>
      </w:r>
      <w:r w:rsidRPr="00881FB0">
        <w:rPr>
          <w:rFonts w:asciiTheme="minorHAnsi" w:hAnsiTheme="minorHAnsi" w:cstheme="minorHAnsi"/>
          <w:b/>
          <w:bCs/>
          <w:szCs w:val="24"/>
        </w:rPr>
        <w:tab/>
        <w:t xml:space="preserve">   Java/J2EE Developer     </w:t>
      </w:r>
      <w:r w:rsidRPr="00881FB0">
        <w:rPr>
          <w:rFonts w:asciiTheme="minorHAnsi" w:hAnsiTheme="minorHAnsi" w:cstheme="minorHAnsi"/>
          <w:b/>
          <w:bCs/>
          <w:szCs w:val="24"/>
        </w:rPr>
        <w:tab/>
      </w:r>
      <w:r w:rsidRPr="00881FB0">
        <w:rPr>
          <w:rFonts w:asciiTheme="minorHAnsi" w:hAnsiTheme="minorHAnsi" w:cstheme="minorHAnsi"/>
          <w:b/>
          <w:bCs/>
          <w:szCs w:val="24"/>
        </w:rPr>
        <w:tab/>
      </w:r>
      <w:r w:rsidRPr="00881FB0">
        <w:rPr>
          <w:rFonts w:asciiTheme="minorHAnsi" w:hAnsiTheme="minorHAnsi" w:cstheme="minorHAnsi"/>
          <w:b/>
          <w:bCs/>
          <w:szCs w:val="24"/>
        </w:rPr>
        <w:tab/>
        <w:t xml:space="preserve">  </w:t>
      </w:r>
      <w:r w:rsidRPr="00881FB0">
        <w:rPr>
          <w:rFonts w:asciiTheme="minorHAnsi" w:hAnsiTheme="minorHAnsi" w:cstheme="minorHAnsi"/>
          <w:b/>
          <w:bCs/>
          <w:szCs w:val="24"/>
        </w:rPr>
        <w:tab/>
        <w:t xml:space="preserve">                     </w:t>
      </w:r>
      <w:proofErr w:type="gramStart"/>
      <w:r w:rsidRPr="00881FB0">
        <w:rPr>
          <w:rFonts w:asciiTheme="minorHAnsi" w:hAnsiTheme="minorHAnsi" w:cstheme="minorHAnsi"/>
          <w:b/>
          <w:bCs/>
          <w:szCs w:val="24"/>
        </w:rPr>
        <w:t>Mobile :9999999</w:t>
      </w:r>
      <w:proofErr w:type="gramEnd"/>
      <w:r w:rsidRPr="00881FB0">
        <w:rPr>
          <w:rFonts w:asciiTheme="minorHAnsi" w:hAnsiTheme="minorHAnsi" w:cstheme="minorHAnsi"/>
          <w:b/>
          <w:bCs/>
          <w:szCs w:val="24"/>
        </w:rPr>
        <w:t xml:space="preserve">                   </w:t>
      </w:r>
      <w:r w:rsidRPr="00881FB0">
        <w:rPr>
          <w:rFonts w:asciiTheme="minorHAnsi" w:hAnsiTheme="minorHAnsi" w:cstheme="minorHAnsi"/>
          <w:b/>
          <w:bCs/>
          <w:szCs w:val="24"/>
        </w:rPr>
        <w:tab/>
      </w:r>
      <w:r w:rsidRPr="00881FB0">
        <w:rPr>
          <w:rFonts w:asciiTheme="minorHAnsi" w:hAnsiTheme="minorHAnsi" w:cstheme="minorHAnsi"/>
          <w:b/>
          <w:bCs/>
          <w:szCs w:val="24"/>
        </w:rPr>
        <w:tab/>
      </w:r>
      <w:r w:rsidRPr="00881FB0">
        <w:rPr>
          <w:rFonts w:asciiTheme="minorHAnsi" w:hAnsiTheme="minorHAnsi" w:cstheme="minorHAnsi"/>
          <w:b/>
          <w:bCs/>
          <w:szCs w:val="24"/>
        </w:rPr>
        <w:tab/>
        <w:t xml:space="preserve">                           Email id: </w:t>
      </w:r>
      <w:r w:rsidRPr="00881FB0">
        <w:rPr>
          <w:rFonts w:asciiTheme="minorHAnsi" w:hAnsiTheme="minorHAnsi" w:cstheme="minorHAnsi"/>
          <w:b/>
          <w:szCs w:val="24"/>
          <w:shd w:val="clear" w:color="auto" w:fill="FFFFFF"/>
        </w:rPr>
        <w:t>kumar.java@gmail.com</w:t>
      </w:r>
    </w:p>
    <w:p w:rsidR="00657955" w:rsidRPr="00881FB0" w:rsidRDefault="00657955" w:rsidP="00657955">
      <w:pPr>
        <w:keepNext/>
        <w:pBdr>
          <w:bottom w:val="single" w:sz="8" w:space="7" w:color="auto"/>
        </w:pBdr>
        <w:ind w:left="-180"/>
        <w:jc w:val="both"/>
        <w:rPr>
          <w:rFonts w:asciiTheme="minorHAnsi" w:hAnsiTheme="minorHAnsi" w:cstheme="minorHAnsi"/>
          <w:b/>
          <w:bCs/>
          <w:szCs w:val="24"/>
        </w:rPr>
      </w:pPr>
    </w:p>
    <w:p w:rsidR="00657955" w:rsidRPr="00881FB0" w:rsidRDefault="00657955" w:rsidP="008716C3">
      <w:pPr>
        <w:pStyle w:val="platinolatin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Palatino Linotype" w:hAnsiTheme="minorHAnsi" w:cstheme="minorHAnsi"/>
          <w:szCs w:val="24"/>
        </w:rPr>
      </w:pPr>
    </w:p>
    <w:p w:rsidR="008716C3" w:rsidRPr="00881FB0" w:rsidRDefault="003C45E8" w:rsidP="008716C3">
      <w:pPr>
        <w:pStyle w:val="platinolatin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Palatino Linotype" w:hAnsiTheme="minorHAnsi" w:cstheme="minorHAnsi"/>
          <w:szCs w:val="24"/>
        </w:rPr>
      </w:pPr>
      <w:r w:rsidRPr="00881FB0">
        <w:rPr>
          <w:rFonts w:asciiTheme="minorHAnsi" w:eastAsia="Palatino Linotype" w:hAnsiTheme="minorHAnsi" w:cstheme="minorHAnsi"/>
          <w:szCs w:val="24"/>
        </w:rPr>
        <w:t>SYNOPSIS:</w:t>
      </w:r>
    </w:p>
    <w:p w:rsidR="008716C3" w:rsidRPr="00881FB0" w:rsidRDefault="008716C3" w:rsidP="008716C3">
      <w:pPr>
        <w:pStyle w:val="platinolatin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jc w:val="both"/>
        <w:rPr>
          <w:rFonts w:asciiTheme="minorHAnsi" w:eastAsia="Palatino Linotype" w:hAnsiTheme="minorHAnsi" w:cstheme="minorHAnsi"/>
          <w:szCs w:val="24"/>
        </w:rPr>
      </w:pPr>
    </w:p>
    <w:p w:rsidR="008716C3" w:rsidRPr="00881FB0" w:rsidRDefault="008716C3" w:rsidP="008716C3">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jc w:val="both"/>
        <w:rPr>
          <w:rFonts w:asciiTheme="minorHAnsi" w:eastAsia="Palatino Linotype" w:hAnsiTheme="minorHAnsi" w:cstheme="minorHAnsi"/>
          <w:szCs w:val="24"/>
        </w:rPr>
      </w:pPr>
      <w:r w:rsidRPr="00881FB0">
        <w:rPr>
          <w:rFonts w:asciiTheme="minorHAnsi" w:eastAsia="Palatino Linotype" w:hAnsiTheme="minorHAnsi" w:cstheme="minorHAnsi"/>
          <w:szCs w:val="24"/>
        </w:rPr>
        <w:t xml:space="preserve">Having </w:t>
      </w:r>
      <w:r w:rsidRPr="00881FB0">
        <w:rPr>
          <w:rFonts w:asciiTheme="minorHAnsi" w:eastAsia="Palatino Linotype" w:hAnsiTheme="minorHAnsi" w:cstheme="minorHAnsi"/>
          <w:b/>
          <w:szCs w:val="24"/>
        </w:rPr>
        <w:t xml:space="preserve">2.7 years </w:t>
      </w:r>
      <w:r w:rsidRPr="00881FB0">
        <w:rPr>
          <w:rFonts w:asciiTheme="minorHAnsi" w:eastAsia="Palatino Linotype" w:hAnsiTheme="minorHAnsi" w:cstheme="minorHAnsi"/>
          <w:szCs w:val="24"/>
        </w:rPr>
        <w:t xml:space="preserve">of </w:t>
      </w:r>
      <w:r w:rsidR="00194423" w:rsidRPr="00881FB0">
        <w:rPr>
          <w:rFonts w:asciiTheme="minorHAnsi" w:eastAsia="Palatino Linotype" w:hAnsiTheme="minorHAnsi" w:cstheme="minorHAnsi"/>
          <w:szCs w:val="24"/>
        </w:rPr>
        <w:t>experience in software development</w:t>
      </w:r>
      <w:r w:rsidRPr="00881FB0">
        <w:rPr>
          <w:rFonts w:asciiTheme="minorHAnsi" w:eastAsia="Palatino Linotype" w:hAnsiTheme="minorHAnsi" w:cstheme="minorHAnsi"/>
          <w:szCs w:val="24"/>
        </w:rPr>
        <w:t xml:space="preserve">, </w:t>
      </w:r>
      <w:r w:rsidR="00194423" w:rsidRPr="00881FB0">
        <w:rPr>
          <w:rFonts w:asciiTheme="minorHAnsi" w:eastAsia="Palatino Linotype" w:hAnsiTheme="minorHAnsi" w:cstheme="minorHAnsi"/>
          <w:szCs w:val="24"/>
        </w:rPr>
        <w:t>design</w:t>
      </w:r>
      <w:r w:rsidRPr="00881FB0">
        <w:rPr>
          <w:rFonts w:asciiTheme="minorHAnsi" w:eastAsia="Palatino Linotype" w:hAnsiTheme="minorHAnsi" w:cstheme="minorHAnsi"/>
          <w:szCs w:val="24"/>
        </w:rPr>
        <w:t xml:space="preserve"> of standalone and web b</w:t>
      </w:r>
      <w:r w:rsidR="00194423" w:rsidRPr="00881FB0">
        <w:rPr>
          <w:rFonts w:asciiTheme="minorHAnsi" w:eastAsia="Palatino Linotype" w:hAnsiTheme="minorHAnsi" w:cstheme="minorHAnsi"/>
          <w:szCs w:val="24"/>
        </w:rPr>
        <w:t>ased applications using Java, J2</w:t>
      </w:r>
      <w:r w:rsidRPr="00881FB0">
        <w:rPr>
          <w:rFonts w:asciiTheme="minorHAnsi" w:eastAsia="Palatino Linotype" w:hAnsiTheme="minorHAnsi" w:cstheme="minorHAnsi"/>
          <w:szCs w:val="24"/>
        </w:rPr>
        <w:t xml:space="preserve">EE and </w:t>
      </w:r>
      <w:r w:rsidR="00194423" w:rsidRPr="00881FB0">
        <w:rPr>
          <w:rFonts w:asciiTheme="minorHAnsi" w:eastAsia="Palatino Linotype" w:hAnsiTheme="minorHAnsi" w:cstheme="minorHAnsi"/>
          <w:szCs w:val="24"/>
        </w:rPr>
        <w:t xml:space="preserve">spring framework. </w:t>
      </w:r>
      <w:r w:rsidRPr="00881FB0">
        <w:rPr>
          <w:rFonts w:asciiTheme="minorHAnsi" w:eastAsia="Palatino Linotype" w:hAnsiTheme="minorHAnsi" w:cstheme="minorHAnsi"/>
          <w:szCs w:val="24"/>
        </w:rPr>
        <w:t xml:space="preserve">Bringing domain experience in </w:t>
      </w:r>
      <w:proofErr w:type="gramStart"/>
      <w:r w:rsidR="00194423" w:rsidRPr="00881FB0">
        <w:rPr>
          <w:rFonts w:asciiTheme="minorHAnsi" w:eastAsia="Palatino Linotype" w:hAnsiTheme="minorHAnsi" w:cstheme="minorHAnsi"/>
          <w:i/>
          <w:szCs w:val="24"/>
        </w:rPr>
        <w:t>Banking</w:t>
      </w:r>
      <w:proofErr w:type="gramEnd"/>
      <w:r w:rsidRPr="00881FB0">
        <w:rPr>
          <w:rFonts w:asciiTheme="minorHAnsi" w:eastAsia="Palatino Linotype" w:hAnsiTheme="minorHAnsi" w:cstheme="minorHAnsi"/>
          <w:szCs w:val="24"/>
        </w:rPr>
        <w:t xml:space="preserve"> </w:t>
      </w:r>
      <w:r w:rsidR="00194423" w:rsidRPr="00881FB0">
        <w:rPr>
          <w:rFonts w:asciiTheme="minorHAnsi" w:eastAsia="Palatino Linotype" w:hAnsiTheme="minorHAnsi" w:cstheme="minorHAnsi"/>
          <w:szCs w:val="24"/>
        </w:rPr>
        <w:t>domain</w:t>
      </w:r>
      <w:r w:rsidRPr="00881FB0">
        <w:rPr>
          <w:rFonts w:asciiTheme="minorHAnsi" w:eastAsia="Palatino Linotype" w:hAnsiTheme="minorHAnsi" w:cstheme="minorHAnsi"/>
          <w:szCs w:val="24"/>
        </w:rPr>
        <w:t xml:space="preserve"> with project and product development experience.</w:t>
      </w:r>
    </w:p>
    <w:p w:rsidR="008716C3" w:rsidRPr="00881FB0" w:rsidRDefault="008716C3" w:rsidP="008716C3">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jc w:val="both"/>
        <w:rPr>
          <w:rFonts w:asciiTheme="minorHAnsi" w:eastAsia="Palatino Linotype" w:hAnsiTheme="minorHAnsi" w:cstheme="minorHAnsi"/>
          <w:b/>
          <w:szCs w:val="24"/>
        </w:rPr>
      </w:pPr>
    </w:p>
    <w:p w:rsidR="008716C3" w:rsidRPr="00881FB0" w:rsidRDefault="008716C3" w:rsidP="00194423">
      <w:pPr>
        <w:numPr>
          <w:ilvl w:val="0"/>
          <w:numId w:val="7"/>
        </w:numPr>
        <w:tabs>
          <w:tab w:val="left" w:pos="108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jc w:val="both"/>
        <w:rPr>
          <w:rFonts w:asciiTheme="minorHAnsi" w:eastAsia="Palatino Linotype" w:hAnsiTheme="minorHAnsi" w:cstheme="minorHAnsi"/>
          <w:szCs w:val="24"/>
        </w:rPr>
      </w:pPr>
      <w:r w:rsidRPr="00881FB0">
        <w:rPr>
          <w:rFonts w:asciiTheme="minorHAnsi" w:eastAsia="Palatino Linotype" w:hAnsiTheme="minorHAnsi" w:cstheme="minorHAnsi"/>
          <w:szCs w:val="24"/>
        </w:rPr>
        <w:t>Proficient at Java related technologies</w:t>
      </w:r>
      <w:r w:rsidRPr="00881FB0">
        <w:rPr>
          <w:rFonts w:asciiTheme="minorHAnsi" w:eastAsia="Palatino Linotype" w:hAnsiTheme="minorHAnsi" w:cstheme="minorHAnsi"/>
          <w:i/>
          <w:szCs w:val="24"/>
        </w:rPr>
        <w:t xml:space="preserve"> </w:t>
      </w:r>
      <w:r w:rsidR="00194423" w:rsidRPr="00881FB0">
        <w:rPr>
          <w:rFonts w:asciiTheme="minorHAnsi" w:eastAsia="Palatino Linotype" w:hAnsiTheme="minorHAnsi" w:cstheme="minorHAnsi"/>
          <w:szCs w:val="24"/>
        </w:rPr>
        <w:t>with 2+</w:t>
      </w:r>
      <w:r w:rsidRPr="00881FB0">
        <w:rPr>
          <w:rFonts w:asciiTheme="minorHAnsi" w:eastAsia="Palatino Linotype" w:hAnsiTheme="minorHAnsi" w:cstheme="minorHAnsi"/>
          <w:szCs w:val="24"/>
        </w:rPr>
        <w:t xml:space="preserve"> years of hands on software implementation Experience - a good mix of technical, management expertise.</w:t>
      </w:r>
    </w:p>
    <w:p w:rsidR="008716C3" w:rsidRPr="00881FB0" w:rsidRDefault="008716C3" w:rsidP="007D418C">
      <w:pPr>
        <w:numPr>
          <w:ilvl w:val="0"/>
          <w:numId w:val="7"/>
        </w:numPr>
        <w:tabs>
          <w:tab w:val="left" w:pos="108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jc w:val="both"/>
        <w:rPr>
          <w:rFonts w:asciiTheme="minorHAnsi" w:eastAsia="Palatino Linotype" w:hAnsiTheme="minorHAnsi" w:cstheme="minorHAnsi"/>
          <w:szCs w:val="24"/>
        </w:rPr>
      </w:pPr>
      <w:r w:rsidRPr="00881FB0">
        <w:rPr>
          <w:rFonts w:asciiTheme="minorHAnsi" w:eastAsia="Palatino Linotype" w:hAnsiTheme="minorHAnsi" w:cstheme="minorHAnsi"/>
          <w:szCs w:val="24"/>
        </w:rPr>
        <w:t>Extensive experience in developing stand-alone and web-based business applications</w:t>
      </w:r>
      <w:proofErr w:type="gramStart"/>
      <w:r w:rsidRPr="00881FB0">
        <w:rPr>
          <w:rFonts w:asciiTheme="minorHAnsi" w:eastAsia="Palatino Linotype" w:hAnsiTheme="minorHAnsi" w:cstheme="minorHAnsi"/>
          <w:szCs w:val="24"/>
        </w:rPr>
        <w:t>..</w:t>
      </w:r>
      <w:proofErr w:type="gramEnd"/>
    </w:p>
    <w:p w:rsidR="00194423" w:rsidRPr="00881FB0" w:rsidRDefault="008716C3" w:rsidP="007D418C">
      <w:pPr>
        <w:numPr>
          <w:ilvl w:val="0"/>
          <w:numId w:val="7"/>
        </w:numPr>
        <w:tabs>
          <w:tab w:val="left" w:pos="720"/>
          <w:tab w:val="left" w:pos="108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heme="minorHAnsi" w:eastAsia="Palatino Linotype" w:hAnsiTheme="minorHAnsi" w:cstheme="minorHAnsi"/>
          <w:szCs w:val="24"/>
        </w:rPr>
      </w:pPr>
      <w:r w:rsidRPr="00881FB0">
        <w:rPr>
          <w:rFonts w:asciiTheme="minorHAnsi" w:eastAsia="Palatino Linotype" w:hAnsiTheme="minorHAnsi" w:cstheme="minorHAnsi"/>
          <w:szCs w:val="24"/>
        </w:rPr>
        <w:t>Bringing rich experience in project and product de</w:t>
      </w:r>
      <w:r w:rsidR="007D418C" w:rsidRPr="00881FB0">
        <w:rPr>
          <w:rFonts w:asciiTheme="minorHAnsi" w:eastAsia="Palatino Linotype" w:hAnsiTheme="minorHAnsi" w:cstheme="minorHAnsi"/>
          <w:szCs w:val="24"/>
        </w:rPr>
        <w:t xml:space="preserve">velopments using Java, J2EE, ORM Software’s like Hibernate </w:t>
      </w:r>
      <w:proofErr w:type="gramStart"/>
      <w:r w:rsidR="007D418C" w:rsidRPr="00881FB0">
        <w:rPr>
          <w:rFonts w:asciiTheme="minorHAnsi" w:eastAsia="Palatino Linotype" w:hAnsiTheme="minorHAnsi" w:cstheme="minorHAnsi"/>
          <w:szCs w:val="24"/>
        </w:rPr>
        <w:t xml:space="preserve">and </w:t>
      </w:r>
      <w:r w:rsidRPr="00881FB0">
        <w:rPr>
          <w:rFonts w:asciiTheme="minorHAnsi" w:eastAsia="Palatino Linotype" w:hAnsiTheme="minorHAnsi" w:cstheme="minorHAnsi"/>
          <w:szCs w:val="24"/>
        </w:rPr>
        <w:t xml:space="preserve"> </w:t>
      </w:r>
      <w:r w:rsidR="00194423" w:rsidRPr="00881FB0">
        <w:rPr>
          <w:rFonts w:asciiTheme="minorHAnsi" w:eastAsia="Palatino Linotype" w:hAnsiTheme="minorHAnsi" w:cstheme="minorHAnsi"/>
          <w:szCs w:val="24"/>
        </w:rPr>
        <w:t>Spring</w:t>
      </w:r>
      <w:proofErr w:type="gramEnd"/>
      <w:r w:rsidR="00194423" w:rsidRPr="00881FB0">
        <w:rPr>
          <w:rFonts w:asciiTheme="minorHAnsi" w:eastAsia="Palatino Linotype" w:hAnsiTheme="minorHAnsi" w:cstheme="minorHAnsi"/>
          <w:szCs w:val="24"/>
        </w:rPr>
        <w:t xml:space="preserve"> Framework.</w:t>
      </w:r>
    </w:p>
    <w:p w:rsidR="00194423" w:rsidRPr="00881FB0" w:rsidRDefault="007D418C" w:rsidP="00194423">
      <w:pPr>
        <w:pStyle w:val="ListParagraph"/>
        <w:numPr>
          <w:ilvl w:val="0"/>
          <w:numId w:val="7"/>
        </w:numPr>
        <w:tabs>
          <w:tab w:val="left" w:pos="360"/>
        </w:tabs>
        <w:suppressAutoHyphens/>
        <w:spacing w:after="0" w:line="300" w:lineRule="auto"/>
        <w:jc w:val="both"/>
        <w:rPr>
          <w:rFonts w:asciiTheme="minorHAnsi" w:hAnsiTheme="minorHAnsi" w:cstheme="minorHAnsi"/>
          <w:sz w:val="24"/>
          <w:szCs w:val="24"/>
        </w:rPr>
      </w:pPr>
      <w:r w:rsidRPr="00881FB0">
        <w:rPr>
          <w:rFonts w:asciiTheme="minorHAnsi" w:eastAsia="Palatino Linotype" w:hAnsiTheme="minorHAnsi" w:cstheme="minorHAnsi"/>
          <w:sz w:val="24"/>
          <w:szCs w:val="24"/>
        </w:rPr>
        <w:t>Extensive experience</w:t>
      </w:r>
      <w:r w:rsidR="00194423" w:rsidRPr="00881FB0">
        <w:rPr>
          <w:rFonts w:asciiTheme="minorHAnsi" w:hAnsiTheme="minorHAnsi" w:cstheme="minorHAnsi"/>
          <w:sz w:val="24"/>
          <w:szCs w:val="24"/>
        </w:rPr>
        <w:t xml:space="preserve"> with Different Application server</w:t>
      </w:r>
      <w:r w:rsidRPr="00881FB0">
        <w:rPr>
          <w:rFonts w:asciiTheme="minorHAnsi" w:hAnsiTheme="minorHAnsi" w:cstheme="minorHAnsi"/>
          <w:sz w:val="24"/>
          <w:szCs w:val="24"/>
        </w:rPr>
        <w:t>s</w:t>
      </w:r>
      <w:r w:rsidR="00194423" w:rsidRPr="00881FB0">
        <w:rPr>
          <w:rFonts w:asciiTheme="minorHAnsi" w:hAnsiTheme="minorHAnsi" w:cstheme="minorHAnsi"/>
          <w:sz w:val="24"/>
          <w:szCs w:val="24"/>
        </w:rPr>
        <w:t xml:space="preserve"> like</w:t>
      </w:r>
      <w:r w:rsidR="00194423" w:rsidRPr="00881FB0">
        <w:rPr>
          <w:rFonts w:asciiTheme="minorHAnsi" w:hAnsiTheme="minorHAnsi" w:cstheme="minorHAnsi"/>
          <w:bCs/>
          <w:sz w:val="24"/>
          <w:szCs w:val="24"/>
        </w:rPr>
        <w:t xml:space="preserve"> </w:t>
      </w:r>
      <w:r w:rsidRPr="00881FB0">
        <w:rPr>
          <w:rFonts w:asciiTheme="minorHAnsi" w:hAnsiTheme="minorHAnsi" w:cstheme="minorHAnsi"/>
          <w:bCs/>
          <w:sz w:val="24"/>
          <w:szCs w:val="24"/>
        </w:rPr>
        <w:t>Web logic</w:t>
      </w:r>
      <w:r w:rsidR="00194423" w:rsidRPr="00881FB0">
        <w:rPr>
          <w:rFonts w:asciiTheme="minorHAnsi" w:hAnsiTheme="minorHAnsi" w:cstheme="minorHAnsi"/>
          <w:bCs/>
          <w:sz w:val="24"/>
          <w:szCs w:val="24"/>
        </w:rPr>
        <w:t xml:space="preserve">, </w:t>
      </w:r>
      <w:proofErr w:type="spellStart"/>
      <w:r w:rsidR="00194423" w:rsidRPr="00881FB0">
        <w:rPr>
          <w:rFonts w:asciiTheme="minorHAnsi" w:hAnsiTheme="minorHAnsi" w:cstheme="minorHAnsi"/>
          <w:bCs/>
          <w:sz w:val="24"/>
          <w:szCs w:val="24"/>
        </w:rPr>
        <w:t>JBoss</w:t>
      </w:r>
      <w:proofErr w:type="spellEnd"/>
      <w:r w:rsidR="00194423" w:rsidRPr="00881FB0">
        <w:rPr>
          <w:rFonts w:asciiTheme="minorHAnsi" w:hAnsiTheme="minorHAnsi" w:cstheme="minorHAnsi"/>
          <w:bCs/>
          <w:sz w:val="24"/>
          <w:szCs w:val="24"/>
        </w:rPr>
        <w:t>.</w:t>
      </w:r>
    </w:p>
    <w:p w:rsidR="007D418C" w:rsidRPr="00881FB0" w:rsidRDefault="007D418C" w:rsidP="00194423">
      <w:pPr>
        <w:pStyle w:val="ListParagraph"/>
        <w:numPr>
          <w:ilvl w:val="0"/>
          <w:numId w:val="7"/>
        </w:numPr>
        <w:tabs>
          <w:tab w:val="left" w:pos="360"/>
        </w:tabs>
        <w:suppressAutoHyphens/>
        <w:spacing w:after="0" w:line="300" w:lineRule="auto"/>
        <w:jc w:val="both"/>
        <w:rPr>
          <w:rFonts w:asciiTheme="minorHAnsi" w:hAnsiTheme="minorHAnsi" w:cstheme="minorHAnsi"/>
          <w:sz w:val="24"/>
          <w:szCs w:val="24"/>
        </w:rPr>
      </w:pPr>
      <w:r w:rsidRPr="00881FB0">
        <w:rPr>
          <w:rFonts w:asciiTheme="minorHAnsi" w:hAnsiTheme="minorHAnsi" w:cstheme="minorHAnsi"/>
          <w:sz w:val="24"/>
          <w:szCs w:val="24"/>
        </w:rPr>
        <w:t xml:space="preserve">Strong knowledge on </w:t>
      </w:r>
      <w:r w:rsidRPr="00881FB0">
        <w:rPr>
          <w:rFonts w:asciiTheme="minorHAnsi" w:hAnsiTheme="minorHAnsi" w:cstheme="minorHAnsi"/>
          <w:b/>
          <w:bCs/>
          <w:sz w:val="24"/>
          <w:szCs w:val="24"/>
        </w:rPr>
        <w:t xml:space="preserve">Object Oriented Programming </w:t>
      </w:r>
      <w:r w:rsidRPr="00881FB0">
        <w:rPr>
          <w:rFonts w:asciiTheme="minorHAnsi" w:hAnsiTheme="minorHAnsi" w:cstheme="minorHAnsi"/>
          <w:bCs/>
          <w:sz w:val="24"/>
          <w:szCs w:val="24"/>
        </w:rPr>
        <w:t>concepts.</w:t>
      </w:r>
    </w:p>
    <w:p w:rsidR="007D418C" w:rsidRPr="00881FB0" w:rsidRDefault="007D418C" w:rsidP="007D418C">
      <w:pPr>
        <w:pStyle w:val="ListParagraph"/>
        <w:numPr>
          <w:ilvl w:val="0"/>
          <w:numId w:val="7"/>
        </w:numPr>
        <w:tabs>
          <w:tab w:val="left" w:pos="360"/>
        </w:tabs>
        <w:suppressAutoHyphens/>
        <w:spacing w:after="0" w:line="300" w:lineRule="auto"/>
        <w:jc w:val="both"/>
        <w:rPr>
          <w:rFonts w:asciiTheme="minorHAnsi" w:hAnsiTheme="minorHAnsi" w:cstheme="minorHAnsi"/>
          <w:sz w:val="24"/>
          <w:szCs w:val="24"/>
        </w:rPr>
      </w:pPr>
      <w:r w:rsidRPr="00881FB0">
        <w:rPr>
          <w:rFonts w:asciiTheme="minorHAnsi" w:hAnsiTheme="minorHAnsi" w:cstheme="minorHAnsi"/>
          <w:bCs/>
          <w:sz w:val="24"/>
          <w:szCs w:val="24"/>
        </w:rPr>
        <w:t>Hands on Experience on web services like SOAP And Restful.</w:t>
      </w:r>
    </w:p>
    <w:p w:rsidR="007D418C" w:rsidRPr="00881FB0" w:rsidRDefault="007D418C" w:rsidP="007D418C">
      <w:pPr>
        <w:pStyle w:val="ListParagraph"/>
        <w:numPr>
          <w:ilvl w:val="0"/>
          <w:numId w:val="7"/>
        </w:numPr>
        <w:tabs>
          <w:tab w:val="left" w:pos="360"/>
        </w:tabs>
        <w:suppressAutoHyphens/>
        <w:spacing w:after="0" w:line="300" w:lineRule="auto"/>
        <w:jc w:val="both"/>
        <w:rPr>
          <w:rFonts w:asciiTheme="minorHAnsi" w:hAnsiTheme="minorHAnsi" w:cstheme="minorHAnsi"/>
          <w:sz w:val="24"/>
          <w:szCs w:val="24"/>
        </w:rPr>
      </w:pPr>
      <w:r w:rsidRPr="00881FB0">
        <w:rPr>
          <w:rFonts w:asciiTheme="minorHAnsi" w:hAnsiTheme="minorHAnsi" w:cstheme="minorHAnsi"/>
          <w:bCs/>
          <w:sz w:val="24"/>
          <w:szCs w:val="24"/>
        </w:rPr>
        <w:t xml:space="preserve">Hands on Experience on Spring IOC container and Spring </w:t>
      </w:r>
      <w:proofErr w:type="spellStart"/>
      <w:r w:rsidRPr="00881FB0">
        <w:rPr>
          <w:rFonts w:asciiTheme="minorHAnsi" w:hAnsiTheme="minorHAnsi" w:cstheme="minorHAnsi"/>
          <w:bCs/>
          <w:sz w:val="24"/>
          <w:szCs w:val="24"/>
        </w:rPr>
        <w:t>Mvc</w:t>
      </w:r>
      <w:proofErr w:type="spellEnd"/>
      <w:r w:rsidRPr="00881FB0">
        <w:rPr>
          <w:rFonts w:asciiTheme="minorHAnsi" w:hAnsiTheme="minorHAnsi" w:cstheme="minorHAnsi"/>
          <w:bCs/>
          <w:sz w:val="24"/>
          <w:szCs w:val="24"/>
        </w:rPr>
        <w:t>.</w:t>
      </w:r>
    </w:p>
    <w:p w:rsidR="007D418C" w:rsidRPr="00881FB0" w:rsidRDefault="007D418C" w:rsidP="007D418C">
      <w:pPr>
        <w:pStyle w:val="ListParagraph"/>
        <w:numPr>
          <w:ilvl w:val="0"/>
          <w:numId w:val="7"/>
        </w:numPr>
        <w:tabs>
          <w:tab w:val="left" w:pos="360"/>
        </w:tabs>
        <w:suppressAutoHyphens/>
        <w:spacing w:after="0" w:line="300" w:lineRule="auto"/>
        <w:jc w:val="both"/>
        <w:rPr>
          <w:rFonts w:asciiTheme="minorHAnsi" w:hAnsiTheme="minorHAnsi" w:cstheme="minorHAnsi"/>
          <w:sz w:val="24"/>
          <w:szCs w:val="24"/>
        </w:rPr>
      </w:pPr>
      <w:r w:rsidRPr="00881FB0">
        <w:rPr>
          <w:rFonts w:asciiTheme="minorHAnsi" w:hAnsiTheme="minorHAnsi" w:cstheme="minorHAnsi"/>
          <w:bCs/>
          <w:sz w:val="24"/>
          <w:szCs w:val="24"/>
        </w:rPr>
        <w:t>Hands on Experience on Spring Boot, Spring Batch and Spring Security.</w:t>
      </w:r>
    </w:p>
    <w:p w:rsidR="007D418C" w:rsidRPr="00881FB0" w:rsidRDefault="007D418C" w:rsidP="007D418C">
      <w:pPr>
        <w:pStyle w:val="ListParagraph"/>
        <w:numPr>
          <w:ilvl w:val="0"/>
          <w:numId w:val="7"/>
        </w:numPr>
        <w:tabs>
          <w:tab w:val="left" w:pos="360"/>
        </w:tabs>
        <w:suppressAutoHyphens/>
        <w:spacing w:after="0" w:line="300" w:lineRule="auto"/>
        <w:jc w:val="both"/>
        <w:rPr>
          <w:rFonts w:asciiTheme="minorHAnsi" w:hAnsiTheme="minorHAnsi" w:cstheme="minorHAnsi"/>
          <w:sz w:val="24"/>
          <w:szCs w:val="24"/>
        </w:rPr>
      </w:pPr>
      <w:r w:rsidRPr="00881FB0">
        <w:rPr>
          <w:rFonts w:asciiTheme="minorHAnsi" w:hAnsiTheme="minorHAnsi" w:cstheme="minorHAnsi"/>
          <w:bCs/>
          <w:sz w:val="24"/>
          <w:szCs w:val="24"/>
        </w:rPr>
        <w:t xml:space="preserve"> Having the knowledge on UI technologies like HTML5, CSS3, JavaScript, and </w:t>
      </w:r>
      <w:proofErr w:type="spellStart"/>
      <w:r w:rsidRPr="00881FB0">
        <w:rPr>
          <w:rFonts w:asciiTheme="minorHAnsi" w:hAnsiTheme="minorHAnsi" w:cstheme="minorHAnsi"/>
          <w:bCs/>
          <w:sz w:val="24"/>
          <w:szCs w:val="24"/>
        </w:rPr>
        <w:t>Jquery</w:t>
      </w:r>
      <w:proofErr w:type="spellEnd"/>
      <w:r w:rsidRPr="00881FB0">
        <w:rPr>
          <w:rFonts w:asciiTheme="minorHAnsi" w:hAnsiTheme="minorHAnsi" w:cstheme="minorHAnsi"/>
          <w:bCs/>
          <w:sz w:val="24"/>
          <w:szCs w:val="24"/>
        </w:rPr>
        <w:t xml:space="preserve"> and Angular </w:t>
      </w:r>
      <w:proofErr w:type="spellStart"/>
      <w:r w:rsidRPr="00881FB0">
        <w:rPr>
          <w:rFonts w:asciiTheme="minorHAnsi" w:hAnsiTheme="minorHAnsi" w:cstheme="minorHAnsi"/>
          <w:bCs/>
          <w:sz w:val="24"/>
          <w:szCs w:val="24"/>
        </w:rPr>
        <w:t>js</w:t>
      </w:r>
      <w:proofErr w:type="spellEnd"/>
      <w:r w:rsidRPr="00881FB0">
        <w:rPr>
          <w:rFonts w:asciiTheme="minorHAnsi" w:hAnsiTheme="minorHAnsi" w:cstheme="minorHAnsi"/>
          <w:bCs/>
          <w:sz w:val="24"/>
          <w:szCs w:val="24"/>
        </w:rPr>
        <w:t>.</w:t>
      </w:r>
    </w:p>
    <w:p w:rsidR="00194423" w:rsidRPr="00881FB0" w:rsidRDefault="00194423" w:rsidP="008716C3">
      <w:p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left="720"/>
        <w:jc w:val="both"/>
        <w:rPr>
          <w:rFonts w:asciiTheme="minorHAnsi" w:eastAsia="Palatino Linotype" w:hAnsiTheme="minorHAnsi" w:cstheme="minorHAnsi"/>
          <w:szCs w:val="24"/>
        </w:rPr>
      </w:pPr>
    </w:p>
    <w:p w:rsidR="00314547" w:rsidRPr="00881FB0" w:rsidRDefault="00314547" w:rsidP="0031454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jc w:val="both"/>
        <w:rPr>
          <w:rFonts w:asciiTheme="minorHAnsi" w:eastAsia="Palatino Linotype" w:hAnsiTheme="minorHAnsi" w:cstheme="minorHAnsi"/>
          <w:szCs w:val="24"/>
        </w:rPr>
      </w:pPr>
      <w:r w:rsidRPr="00881FB0">
        <w:rPr>
          <w:rFonts w:asciiTheme="minorHAnsi" w:eastAsia="Palatino Linotype" w:hAnsiTheme="minorHAnsi" w:cstheme="minorHAnsi"/>
          <w:szCs w:val="24"/>
        </w:rPr>
        <w:t>EDUCATION</w:t>
      </w:r>
    </w:p>
    <w:p w:rsidR="00314547" w:rsidRPr="00881FB0" w:rsidRDefault="00314547" w:rsidP="0031454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jc w:val="both"/>
        <w:rPr>
          <w:rFonts w:asciiTheme="minorHAnsi" w:eastAsia="Palatino Linotype" w:hAnsiTheme="minorHAnsi" w:cstheme="minorHAnsi"/>
          <w:szCs w:val="24"/>
        </w:rPr>
      </w:pPr>
      <w:r w:rsidRPr="00881FB0">
        <w:rPr>
          <w:rFonts w:asciiTheme="minorHAnsi" w:eastAsia="Palatino Linotype" w:hAnsiTheme="minorHAnsi" w:cstheme="minorHAnsi"/>
          <w:szCs w:val="24"/>
        </w:rPr>
        <w:t xml:space="preserve"> </w:t>
      </w:r>
    </w:p>
    <w:p w:rsidR="00314547" w:rsidRPr="00881FB0" w:rsidRDefault="00314547" w:rsidP="00314547">
      <w:pPr>
        <w:numPr>
          <w:ilvl w:val="0"/>
          <w:numId w:val="2"/>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360" w:lineRule="auto"/>
        <w:jc w:val="both"/>
        <w:rPr>
          <w:rFonts w:asciiTheme="minorHAnsi" w:eastAsia="Palatino Linotype" w:hAnsiTheme="minorHAnsi" w:cstheme="minorHAnsi"/>
          <w:szCs w:val="24"/>
        </w:rPr>
      </w:pPr>
      <w:r w:rsidRPr="00881FB0">
        <w:rPr>
          <w:rFonts w:asciiTheme="minorHAnsi" w:eastAsia="Palatino Linotype" w:hAnsiTheme="minorHAnsi" w:cstheme="minorHAnsi"/>
          <w:b/>
          <w:szCs w:val="24"/>
        </w:rPr>
        <w:t xml:space="preserve">MCA </w:t>
      </w:r>
      <w:r w:rsidRPr="00881FB0">
        <w:rPr>
          <w:rFonts w:asciiTheme="minorHAnsi" w:eastAsia="Palatino Linotype" w:hAnsiTheme="minorHAnsi" w:cstheme="minorHAnsi"/>
          <w:szCs w:val="24"/>
        </w:rPr>
        <w:t>from SV University in 2014.</w:t>
      </w:r>
    </w:p>
    <w:p w:rsidR="00314547" w:rsidRPr="00881FB0" w:rsidRDefault="00314547" w:rsidP="00314547">
      <w:pPr>
        <w:numPr>
          <w:ilvl w:val="0"/>
          <w:numId w:val="2"/>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360" w:lineRule="auto"/>
        <w:jc w:val="both"/>
        <w:rPr>
          <w:rFonts w:asciiTheme="minorHAnsi" w:eastAsia="Palatino Linotype" w:hAnsiTheme="minorHAnsi" w:cstheme="minorHAnsi"/>
          <w:szCs w:val="24"/>
        </w:rPr>
      </w:pPr>
      <w:r w:rsidRPr="00881FB0">
        <w:rPr>
          <w:rFonts w:asciiTheme="minorHAnsi" w:eastAsia="Palatino Linotype" w:hAnsiTheme="minorHAnsi" w:cstheme="minorHAnsi"/>
          <w:b/>
          <w:szCs w:val="24"/>
        </w:rPr>
        <w:t xml:space="preserve">BSC </w:t>
      </w:r>
      <w:r w:rsidRPr="00881FB0">
        <w:rPr>
          <w:rFonts w:asciiTheme="minorHAnsi" w:eastAsia="Palatino Linotype" w:hAnsiTheme="minorHAnsi" w:cstheme="minorHAnsi"/>
          <w:szCs w:val="24"/>
        </w:rPr>
        <w:t>from SV University in 2011.</w:t>
      </w:r>
    </w:p>
    <w:p w:rsidR="00314547" w:rsidRPr="00881FB0" w:rsidRDefault="00314547" w:rsidP="008716C3">
      <w:p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left="720"/>
        <w:jc w:val="both"/>
        <w:rPr>
          <w:rFonts w:asciiTheme="minorHAnsi" w:eastAsia="Palatino Linotype" w:hAnsiTheme="minorHAnsi" w:cstheme="minorHAnsi"/>
          <w:szCs w:val="24"/>
        </w:rPr>
      </w:pPr>
    </w:p>
    <w:p w:rsidR="00461B5E" w:rsidRDefault="00461B5E" w:rsidP="00461B5E">
      <w:p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jc w:val="both"/>
        <w:rPr>
          <w:rFonts w:asciiTheme="minorHAnsi" w:eastAsia="Palatino Linotype" w:hAnsiTheme="minorHAnsi" w:cstheme="minorHAnsi"/>
          <w:szCs w:val="24"/>
        </w:rPr>
      </w:pPr>
      <w:r w:rsidRPr="00881FB0">
        <w:rPr>
          <w:rFonts w:asciiTheme="minorHAnsi" w:eastAsia="Palatino Linotype" w:hAnsiTheme="minorHAnsi" w:cstheme="minorHAnsi"/>
          <w:szCs w:val="24"/>
        </w:rPr>
        <w:t>PROFESSIONAL EXPERIENCE</w:t>
      </w:r>
    </w:p>
    <w:p w:rsidR="00881FB0" w:rsidRPr="00881FB0" w:rsidRDefault="00881FB0" w:rsidP="00461B5E">
      <w:p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jc w:val="both"/>
        <w:rPr>
          <w:rFonts w:asciiTheme="minorHAnsi" w:eastAsia="Palatino Linotype" w:hAnsiTheme="minorHAnsi" w:cstheme="minorHAnsi"/>
          <w:szCs w:val="24"/>
        </w:rPr>
      </w:pPr>
    </w:p>
    <w:p w:rsidR="00461B5E" w:rsidRPr="00881FB0" w:rsidRDefault="00881FB0" w:rsidP="008716C3">
      <w:p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left="720"/>
        <w:jc w:val="both"/>
        <w:rPr>
          <w:rFonts w:asciiTheme="minorHAnsi" w:eastAsia="Palatino Linotype" w:hAnsiTheme="minorHAnsi" w:cstheme="minorHAnsi"/>
          <w:sz w:val="40"/>
          <w:szCs w:val="40"/>
        </w:rPr>
      </w:pPr>
      <w:r w:rsidRPr="00881FB0">
        <w:rPr>
          <w:rFonts w:asciiTheme="minorHAnsi" w:eastAsia="Palatino Linotype" w:hAnsiTheme="minorHAnsi" w:cstheme="minorHAnsi"/>
          <w:sz w:val="40"/>
          <w:szCs w:val="40"/>
        </w:rPr>
        <w:t xml:space="preserve">Your Professional Experience </w:t>
      </w:r>
    </w:p>
    <w:p w:rsidR="00314547" w:rsidRPr="00881FB0" w:rsidRDefault="00314547" w:rsidP="008716C3">
      <w:p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left="720"/>
        <w:jc w:val="both"/>
        <w:rPr>
          <w:rFonts w:asciiTheme="minorHAnsi" w:eastAsia="Palatino Linotype" w:hAnsiTheme="minorHAnsi" w:cstheme="minorHAnsi"/>
          <w:szCs w:val="24"/>
        </w:rPr>
      </w:pPr>
    </w:p>
    <w:p w:rsidR="008716C3" w:rsidRPr="00881FB0" w:rsidRDefault="008716C3" w:rsidP="008716C3">
      <w:p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left="720"/>
        <w:jc w:val="both"/>
        <w:rPr>
          <w:rFonts w:asciiTheme="minorHAnsi" w:eastAsia="Palatino Linotype" w:hAnsiTheme="minorHAnsi" w:cstheme="minorHAnsi"/>
          <w:szCs w:val="24"/>
        </w:rPr>
      </w:pPr>
    </w:p>
    <w:p w:rsidR="00461B5E" w:rsidRPr="00881FB0" w:rsidRDefault="00461B5E" w:rsidP="00461B5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Palatino Linotype" w:hAnsiTheme="minorHAnsi" w:cstheme="minorHAnsi"/>
          <w:b/>
          <w:i/>
          <w:szCs w:val="24"/>
          <w:u w:val="single"/>
        </w:rPr>
      </w:pPr>
      <w:r w:rsidRPr="00881FB0">
        <w:rPr>
          <w:rFonts w:asciiTheme="minorHAnsi" w:eastAsia="Palatino Linotype" w:hAnsiTheme="minorHAnsi" w:cstheme="minorHAnsi"/>
          <w:b/>
          <w:szCs w:val="24"/>
          <w:u w:val="single"/>
        </w:rPr>
        <w:t>TECHNICAL SKILLS</w:t>
      </w:r>
    </w:p>
    <w:p w:rsidR="00461B5E" w:rsidRPr="00881FB0" w:rsidRDefault="00461B5E" w:rsidP="00461B5E">
      <w:pPr>
        <w:tabs>
          <w:tab w:val="left" w:pos="18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heme="minorHAnsi" w:eastAsia="Palatino Linotype" w:hAnsiTheme="minorHAnsi" w:cstheme="minorHAnsi"/>
          <w:color w:val="000000"/>
          <w:szCs w:val="24"/>
        </w:rPr>
      </w:pPr>
    </w:p>
    <w:p w:rsidR="00461B5E" w:rsidRPr="00881FB0" w:rsidRDefault="00461B5E" w:rsidP="00461B5E">
      <w:pPr>
        <w:tabs>
          <w:tab w:val="left" w:pos="18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heme="minorHAnsi" w:eastAsia="Palatino Linotype" w:hAnsiTheme="minorHAnsi" w:cstheme="minorHAnsi"/>
          <w:color w:val="000000"/>
          <w:szCs w:val="24"/>
        </w:rPr>
      </w:pPr>
      <w:r w:rsidRPr="00881FB0">
        <w:rPr>
          <w:rFonts w:asciiTheme="minorHAnsi" w:eastAsia="Palatino Linotype" w:hAnsiTheme="minorHAnsi" w:cstheme="minorHAnsi"/>
          <w:color w:val="000000"/>
          <w:szCs w:val="24"/>
        </w:rPr>
        <w:t>Languages</w:t>
      </w:r>
      <w:r w:rsidRPr="00881FB0">
        <w:rPr>
          <w:rFonts w:asciiTheme="minorHAnsi" w:eastAsia="Palatino Linotype" w:hAnsiTheme="minorHAnsi" w:cstheme="minorHAnsi"/>
          <w:color w:val="000000"/>
          <w:szCs w:val="24"/>
        </w:rPr>
        <w:tab/>
      </w:r>
      <w:r w:rsidRPr="00881FB0">
        <w:rPr>
          <w:rFonts w:asciiTheme="minorHAnsi" w:eastAsia="Palatino Linotype" w:hAnsiTheme="minorHAnsi" w:cstheme="minorHAnsi"/>
          <w:color w:val="000000"/>
          <w:szCs w:val="24"/>
        </w:rPr>
        <w:tab/>
      </w:r>
      <w:r w:rsidRPr="00881FB0">
        <w:rPr>
          <w:rFonts w:asciiTheme="minorHAnsi" w:eastAsia="Palatino Linotype" w:hAnsiTheme="minorHAnsi" w:cstheme="minorHAnsi"/>
          <w:color w:val="000000"/>
          <w:szCs w:val="24"/>
        </w:rPr>
        <w:tab/>
      </w:r>
      <w:r w:rsidRPr="00881FB0">
        <w:rPr>
          <w:rFonts w:asciiTheme="minorHAnsi" w:eastAsia="Palatino Linotype" w:hAnsiTheme="minorHAnsi" w:cstheme="minorHAnsi"/>
          <w:color w:val="000000"/>
          <w:szCs w:val="24"/>
        </w:rPr>
        <w:tab/>
        <w:t xml:space="preserve">: </w:t>
      </w:r>
      <w:r w:rsidRPr="00881FB0">
        <w:rPr>
          <w:rFonts w:asciiTheme="minorHAnsi" w:eastAsia="Palatino Linotype" w:hAnsiTheme="minorHAnsi" w:cstheme="minorHAnsi"/>
          <w:color w:val="000000"/>
          <w:szCs w:val="24"/>
        </w:rPr>
        <w:tab/>
        <w:t>Java, SQL</w:t>
      </w:r>
    </w:p>
    <w:p w:rsidR="00461B5E" w:rsidRPr="00881FB0" w:rsidRDefault="00881FB0" w:rsidP="00461B5E">
      <w:pPr>
        <w:tabs>
          <w:tab w:val="left" w:pos="709"/>
          <w:tab w:val="left" w:pos="1418"/>
          <w:tab w:val="left" w:pos="2127"/>
          <w:tab w:val="left" w:pos="2836"/>
          <w:tab w:val="left" w:pos="3540"/>
          <w:tab w:val="left" w:pos="3545"/>
          <w:tab w:val="left" w:pos="4254"/>
          <w:tab w:val="left" w:pos="4963"/>
          <w:tab w:val="left" w:pos="5672"/>
          <w:tab w:val="left" w:pos="6381"/>
          <w:tab w:val="left" w:pos="7090"/>
          <w:tab w:val="left" w:pos="7799"/>
          <w:tab w:val="left" w:pos="8508"/>
          <w:tab w:val="left" w:pos="9217"/>
        </w:tabs>
        <w:ind w:left="3540" w:hanging="3540"/>
        <w:rPr>
          <w:rFonts w:asciiTheme="minorHAnsi" w:eastAsia="Palatino Linotype" w:hAnsiTheme="minorHAnsi" w:cstheme="minorHAnsi"/>
          <w:color w:val="000000"/>
          <w:szCs w:val="24"/>
        </w:rPr>
      </w:pPr>
      <w:r>
        <w:rPr>
          <w:rFonts w:asciiTheme="minorHAnsi" w:eastAsia="Palatino Linotype" w:hAnsiTheme="minorHAnsi" w:cstheme="minorHAnsi"/>
          <w:color w:val="000000"/>
          <w:szCs w:val="24"/>
        </w:rPr>
        <w:t>Technologies and Frameworks</w:t>
      </w:r>
      <w:r>
        <w:rPr>
          <w:rFonts w:asciiTheme="minorHAnsi" w:eastAsia="Palatino Linotype" w:hAnsiTheme="minorHAnsi" w:cstheme="minorHAnsi"/>
          <w:color w:val="000000"/>
          <w:szCs w:val="24"/>
        </w:rPr>
        <w:tab/>
      </w:r>
      <w:r>
        <w:rPr>
          <w:rFonts w:asciiTheme="minorHAnsi" w:eastAsia="Palatino Linotype" w:hAnsiTheme="minorHAnsi" w:cstheme="minorHAnsi"/>
          <w:color w:val="000000"/>
          <w:szCs w:val="24"/>
        </w:rPr>
        <w:tab/>
        <w:t xml:space="preserve">:            </w:t>
      </w:r>
      <w:proofErr w:type="spellStart"/>
      <w:r w:rsidR="00461B5E" w:rsidRPr="00881FB0">
        <w:rPr>
          <w:rFonts w:asciiTheme="minorHAnsi" w:eastAsia="Palatino Linotype" w:hAnsiTheme="minorHAnsi" w:cstheme="minorHAnsi"/>
          <w:color w:val="000000"/>
          <w:szCs w:val="24"/>
        </w:rPr>
        <w:t>Jdbc</w:t>
      </w:r>
      <w:proofErr w:type="spellEnd"/>
      <w:r w:rsidR="00461B5E" w:rsidRPr="00881FB0">
        <w:rPr>
          <w:rFonts w:asciiTheme="minorHAnsi" w:eastAsia="Palatino Linotype" w:hAnsiTheme="minorHAnsi" w:cstheme="minorHAnsi"/>
          <w:color w:val="000000"/>
          <w:szCs w:val="24"/>
        </w:rPr>
        <w:t xml:space="preserve">, </w:t>
      </w:r>
      <w:proofErr w:type="spellStart"/>
      <w:r w:rsidR="00461B5E" w:rsidRPr="00881FB0">
        <w:rPr>
          <w:rFonts w:asciiTheme="minorHAnsi" w:eastAsia="Palatino Linotype" w:hAnsiTheme="minorHAnsi" w:cstheme="minorHAnsi"/>
          <w:color w:val="000000"/>
          <w:szCs w:val="24"/>
        </w:rPr>
        <w:t>Se</w:t>
      </w:r>
      <w:r>
        <w:rPr>
          <w:rFonts w:asciiTheme="minorHAnsi" w:eastAsia="Palatino Linotype" w:hAnsiTheme="minorHAnsi" w:cstheme="minorHAnsi"/>
          <w:color w:val="000000"/>
          <w:szCs w:val="24"/>
        </w:rPr>
        <w:t>rvlet</w:t>
      </w:r>
      <w:proofErr w:type="spellEnd"/>
      <w:r>
        <w:rPr>
          <w:rFonts w:asciiTheme="minorHAnsi" w:eastAsia="Palatino Linotype" w:hAnsiTheme="minorHAnsi" w:cstheme="minorHAnsi"/>
          <w:color w:val="000000"/>
          <w:szCs w:val="24"/>
        </w:rPr>
        <w:t xml:space="preserve">, </w:t>
      </w:r>
      <w:proofErr w:type="spellStart"/>
      <w:r>
        <w:rPr>
          <w:rFonts w:asciiTheme="minorHAnsi" w:eastAsia="Palatino Linotype" w:hAnsiTheme="minorHAnsi" w:cstheme="minorHAnsi"/>
          <w:color w:val="000000"/>
          <w:szCs w:val="24"/>
        </w:rPr>
        <w:t>Jsp</w:t>
      </w:r>
      <w:proofErr w:type="spellEnd"/>
      <w:r>
        <w:rPr>
          <w:rFonts w:asciiTheme="minorHAnsi" w:eastAsia="Palatino Linotype" w:hAnsiTheme="minorHAnsi" w:cstheme="minorHAnsi"/>
          <w:color w:val="000000"/>
          <w:szCs w:val="24"/>
        </w:rPr>
        <w:t xml:space="preserve">, Web </w:t>
      </w:r>
      <w:proofErr w:type="gramStart"/>
      <w:r>
        <w:rPr>
          <w:rFonts w:asciiTheme="minorHAnsi" w:eastAsia="Palatino Linotype" w:hAnsiTheme="minorHAnsi" w:cstheme="minorHAnsi"/>
          <w:color w:val="000000"/>
          <w:szCs w:val="24"/>
        </w:rPr>
        <w:t>services ,</w:t>
      </w:r>
      <w:r w:rsidR="00461B5E" w:rsidRPr="00881FB0">
        <w:rPr>
          <w:rFonts w:asciiTheme="minorHAnsi" w:eastAsia="Palatino Linotype" w:hAnsiTheme="minorHAnsi" w:cstheme="minorHAnsi"/>
          <w:color w:val="000000"/>
          <w:szCs w:val="24"/>
        </w:rPr>
        <w:t>Hibernate</w:t>
      </w:r>
      <w:proofErr w:type="gramEnd"/>
      <w:r w:rsidR="00461B5E" w:rsidRPr="00881FB0">
        <w:rPr>
          <w:rFonts w:asciiTheme="minorHAnsi" w:eastAsia="Palatino Linotype" w:hAnsiTheme="minorHAnsi" w:cstheme="minorHAnsi"/>
          <w:color w:val="000000"/>
          <w:szCs w:val="24"/>
        </w:rPr>
        <w:t>, Spring.</w:t>
      </w:r>
    </w:p>
    <w:p w:rsidR="00461B5E" w:rsidRPr="00881FB0" w:rsidRDefault="00881FB0" w:rsidP="00461B5E">
      <w:pPr>
        <w:tabs>
          <w:tab w:val="left" w:pos="18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heme="minorHAnsi" w:eastAsia="Palatino Linotype" w:hAnsiTheme="minorHAnsi" w:cstheme="minorHAnsi"/>
          <w:color w:val="000000"/>
          <w:szCs w:val="24"/>
        </w:rPr>
      </w:pPr>
      <w:r>
        <w:rPr>
          <w:rFonts w:asciiTheme="minorHAnsi" w:eastAsia="Palatino Linotype" w:hAnsiTheme="minorHAnsi" w:cstheme="minorHAnsi"/>
          <w:color w:val="000000"/>
          <w:szCs w:val="24"/>
        </w:rPr>
        <w:t>Tools</w:t>
      </w:r>
      <w:r>
        <w:rPr>
          <w:rFonts w:asciiTheme="minorHAnsi" w:eastAsia="Palatino Linotype" w:hAnsiTheme="minorHAnsi" w:cstheme="minorHAnsi"/>
          <w:color w:val="000000"/>
          <w:szCs w:val="24"/>
        </w:rPr>
        <w:tab/>
      </w:r>
      <w:r>
        <w:rPr>
          <w:rFonts w:asciiTheme="minorHAnsi" w:eastAsia="Palatino Linotype" w:hAnsiTheme="minorHAnsi" w:cstheme="minorHAnsi"/>
          <w:color w:val="000000"/>
          <w:szCs w:val="24"/>
        </w:rPr>
        <w:tab/>
      </w:r>
      <w:r>
        <w:rPr>
          <w:rFonts w:asciiTheme="minorHAnsi" w:eastAsia="Palatino Linotype" w:hAnsiTheme="minorHAnsi" w:cstheme="minorHAnsi"/>
          <w:color w:val="000000"/>
          <w:szCs w:val="24"/>
        </w:rPr>
        <w:tab/>
      </w:r>
      <w:r>
        <w:rPr>
          <w:rFonts w:asciiTheme="minorHAnsi" w:eastAsia="Palatino Linotype" w:hAnsiTheme="minorHAnsi" w:cstheme="minorHAnsi"/>
          <w:color w:val="000000"/>
          <w:szCs w:val="24"/>
        </w:rPr>
        <w:tab/>
        <w:t xml:space="preserve">           </w:t>
      </w:r>
      <w:r w:rsidR="00461B5E" w:rsidRPr="00881FB0">
        <w:rPr>
          <w:rFonts w:asciiTheme="minorHAnsi" w:eastAsia="Palatino Linotype" w:hAnsiTheme="minorHAnsi" w:cstheme="minorHAnsi"/>
          <w:color w:val="000000"/>
          <w:szCs w:val="24"/>
        </w:rPr>
        <w:t xml:space="preserve"> : </w:t>
      </w:r>
      <w:r w:rsidR="00461B5E" w:rsidRPr="00881FB0">
        <w:rPr>
          <w:rFonts w:asciiTheme="minorHAnsi" w:eastAsia="Palatino Linotype" w:hAnsiTheme="minorHAnsi" w:cstheme="minorHAnsi"/>
          <w:color w:val="000000"/>
          <w:szCs w:val="24"/>
        </w:rPr>
        <w:tab/>
        <w:t>Maven</w:t>
      </w:r>
      <w:proofErr w:type="gramStart"/>
      <w:r w:rsidR="00461B5E" w:rsidRPr="00881FB0">
        <w:rPr>
          <w:rFonts w:asciiTheme="minorHAnsi" w:eastAsia="Palatino Linotype" w:hAnsiTheme="minorHAnsi" w:cstheme="minorHAnsi"/>
          <w:color w:val="000000"/>
          <w:szCs w:val="24"/>
        </w:rPr>
        <w:t>,Log4j,JUnit,SVN,GIT,JIRA</w:t>
      </w:r>
      <w:proofErr w:type="gramEnd"/>
      <w:r w:rsidR="00461B5E" w:rsidRPr="00881FB0">
        <w:rPr>
          <w:rFonts w:asciiTheme="minorHAnsi" w:eastAsia="Palatino Linotype" w:hAnsiTheme="minorHAnsi" w:cstheme="minorHAnsi"/>
          <w:color w:val="000000"/>
          <w:szCs w:val="24"/>
        </w:rPr>
        <w:t>.</w:t>
      </w:r>
    </w:p>
    <w:p w:rsidR="00461B5E" w:rsidRPr="00881FB0" w:rsidRDefault="00461B5E" w:rsidP="00461B5E">
      <w:pPr>
        <w:tabs>
          <w:tab w:val="left" w:pos="18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heme="minorHAnsi" w:eastAsia="Palatino Linotype" w:hAnsiTheme="minorHAnsi" w:cstheme="minorHAnsi"/>
          <w:color w:val="000000"/>
          <w:szCs w:val="24"/>
        </w:rPr>
      </w:pPr>
      <w:r w:rsidRPr="00881FB0">
        <w:rPr>
          <w:rFonts w:asciiTheme="minorHAnsi" w:eastAsia="Palatino Linotype" w:hAnsiTheme="minorHAnsi" w:cstheme="minorHAnsi"/>
          <w:color w:val="000000"/>
          <w:szCs w:val="24"/>
        </w:rPr>
        <w:lastRenderedPageBreak/>
        <w:t>Methodolog</w:t>
      </w:r>
      <w:r w:rsidR="00881FB0">
        <w:rPr>
          <w:rFonts w:asciiTheme="minorHAnsi" w:eastAsia="Palatino Linotype" w:hAnsiTheme="minorHAnsi" w:cstheme="minorHAnsi"/>
          <w:color w:val="000000"/>
          <w:szCs w:val="24"/>
        </w:rPr>
        <w:t>ies</w:t>
      </w:r>
      <w:r w:rsidR="00881FB0">
        <w:rPr>
          <w:rFonts w:asciiTheme="minorHAnsi" w:eastAsia="Palatino Linotype" w:hAnsiTheme="minorHAnsi" w:cstheme="minorHAnsi"/>
          <w:color w:val="000000"/>
          <w:szCs w:val="24"/>
        </w:rPr>
        <w:tab/>
      </w:r>
      <w:r w:rsidR="00881FB0">
        <w:rPr>
          <w:rFonts w:asciiTheme="minorHAnsi" w:eastAsia="Palatino Linotype" w:hAnsiTheme="minorHAnsi" w:cstheme="minorHAnsi"/>
          <w:color w:val="000000"/>
          <w:szCs w:val="24"/>
        </w:rPr>
        <w:tab/>
        <w:t xml:space="preserve">            :            </w:t>
      </w:r>
      <w:r w:rsidRPr="00881FB0">
        <w:rPr>
          <w:rFonts w:asciiTheme="minorHAnsi" w:eastAsia="Palatino Linotype" w:hAnsiTheme="minorHAnsi" w:cstheme="minorHAnsi"/>
          <w:color w:val="000000"/>
          <w:szCs w:val="24"/>
        </w:rPr>
        <w:t>Waterfall</w:t>
      </w:r>
      <w:proofErr w:type="gramStart"/>
      <w:r w:rsidRPr="00881FB0">
        <w:rPr>
          <w:rFonts w:asciiTheme="minorHAnsi" w:eastAsia="Palatino Linotype" w:hAnsiTheme="minorHAnsi" w:cstheme="minorHAnsi"/>
          <w:color w:val="000000"/>
          <w:szCs w:val="24"/>
        </w:rPr>
        <w:t>,  Agile</w:t>
      </w:r>
      <w:proofErr w:type="gramEnd"/>
      <w:r w:rsidRPr="00881FB0">
        <w:rPr>
          <w:rFonts w:asciiTheme="minorHAnsi" w:eastAsia="Palatino Linotype" w:hAnsiTheme="minorHAnsi" w:cstheme="minorHAnsi"/>
          <w:color w:val="000000"/>
          <w:szCs w:val="24"/>
        </w:rPr>
        <w:tab/>
      </w:r>
    </w:p>
    <w:p w:rsidR="00461B5E" w:rsidRPr="00881FB0" w:rsidRDefault="00461B5E" w:rsidP="00461B5E">
      <w:pPr>
        <w:tabs>
          <w:tab w:val="left" w:pos="18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heme="minorHAnsi" w:eastAsia="Palatino Linotype" w:hAnsiTheme="minorHAnsi" w:cstheme="minorHAnsi"/>
          <w:color w:val="000000"/>
          <w:szCs w:val="24"/>
        </w:rPr>
      </w:pPr>
      <w:r w:rsidRPr="00881FB0">
        <w:rPr>
          <w:rFonts w:asciiTheme="minorHAnsi" w:eastAsia="Palatino Linotype" w:hAnsiTheme="minorHAnsi" w:cstheme="minorHAnsi"/>
          <w:color w:val="000000"/>
          <w:szCs w:val="24"/>
        </w:rPr>
        <w:t>Operating Systems</w:t>
      </w:r>
      <w:r w:rsidRPr="00881FB0">
        <w:rPr>
          <w:rFonts w:asciiTheme="minorHAnsi" w:eastAsia="Palatino Linotype" w:hAnsiTheme="minorHAnsi" w:cstheme="minorHAnsi"/>
          <w:color w:val="000000"/>
          <w:szCs w:val="24"/>
        </w:rPr>
        <w:tab/>
      </w:r>
      <w:r w:rsidRPr="00881FB0">
        <w:rPr>
          <w:rFonts w:asciiTheme="minorHAnsi" w:eastAsia="Palatino Linotype" w:hAnsiTheme="minorHAnsi" w:cstheme="minorHAnsi"/>
          <w:color w:val="000000"/>
          <w:szCs w:val="24"/>
        </w:rPr>
        <w:tab/>
      </w:r>
      <w:r w:rsidRPr="00881FB0">
        <w:rPr>
          <w:rFonts w:asciiTheme="minorHAnsi" w:eastAsia="Palatino Linotype" w:hAnsiTheme="minorHAnsi" w:cstheme="minorHAnsi"/>
          <w:color w:val="000000"/>
          <w:szCs w:val="24"/>
        </w:rPr>
        <w:tab/>
        <w:t xml:space="preserve">: </w:t>
      </w:r>
      <w:r w:rsidRPr="00881FB0">
        <w:rPr>
          <w:rFonts w:asciiTheme="minorHAnsi" w:eastAsia="Palatino Linotype" w:hAnsiTheme="minorHAnsi" w:cstheme="minorHAnsi"/>
          <w:color w:val="000000"/>
          <w:szCs w:val="24"/>
        </w:rPr>
        <w:tab/>
      </w:r>
      <w:r w:rsidR="00881FB0">
        <w:rPr>
          <w:rFonts w:asciiTheme="minorHAnsi" w:eastAsia="Palatino Linotype" w:hAnsiTheme="minorHAnsi" w:cstheme="minorHAnsi"/>
          <w:color w:val="000000"/>
          <w:szCs w:val="24"/>
        </w:rPr>
        <w:t xml:space="preserve">   </w:t>
      </w:r>
      <w:r w:rsidRPr="00881FB0">
        <w:rPr>
          <w:rFonts w:asciiTheme="minorHAnsi" w:eastAsia="Palatino Linotype" w:hAnsiTheme="minorHAnsi" w:cstheme="minorHAnsi"/>
          <w:color w:val="000000"/>
          <w:szCs w:val="24"/>
        </w:rPr>
        <w:t xml:space="preserve">Linux and Windows </w:t>
      </w:r>
    </w:p>
    <w:p w:rsidR="00461B5E" w:rsidRPr="00881FB0" w:rsidRDefault="00461B5E" w:rsidP="00461B5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jc w:val="both"/>
        <w:rPr>
          <w:rFonts w:asciiTheme="minorHAnsi" w:eastAsia="Palatino Linotype" w:hAnsiTheme="minorHAnsi" w:cstheme="minorHAnsi"/>
          <w:color w:val="000000"/>
          <w:szCs w:val="24"/>
        </w:rPr>
      </w:pPr>
      <w:r w:rsidRPr="00881FB0">
        <w:rPr>
          <w:rFonts w:asciiTheme="minorHAnsi" w:eastAsia="Palatino Linotype" w:hAnsiTheme="minorHAnsi" w:cstheme="minorHAnsi"/>
          <w:color w:val="000000"/>
          <w:szCs w:val="24"/>
        </w:rPr>
        <w:t>Development Environments</w:t>
      </w:r>
      <w:r w:rsidRPr="00881FB0">
        <w:rPr>
          <w:rFonts w:asciiTheme="minorHAnsi" w:eastAsia="Palatino Linotype" w:hAnsiTheme="minorHAnsi" w:cstheme="minorHAnsi"/>
          <w:color w:val="000000"/>
          <w:szCs w:val="24"/>
        </w:rPr>
        <w:tab/>
      </w:r>
      <w:r w:rsidRPr="00881FB0">
        <w:rPr>
          <w:rFonts w:asciiTheme="minorHAnsi" w:eastAsia="Palatino Linotype" w:hAnsiTheme="minorHAnsi" w:cstheme="minorHAnsi"/>
          <w:color w:val="000000"/>
          <w:szCs w:val="24"/>
        </w:rPr>
        <w:tab/>
        <w:t xml:space="preserve">: </w:t>
      </w:r>
      <w:r w:rsidRPr="00881FB0">
        <w:rPr>
          <w:rFonts w:asciiTheme="minorHAnsi" w:eastAsia="Palatino Linotype" w:hAnsiTheme="minorHAnsi" w:cstheme="minorHAnsi"/>
          <w:color w:val="000000"/>
          <w:szCs w:val="24"/>
        </w:rPr>
        <w:tab/>
        <w:t xml:space="preserve">Eclipse, Spring Tool Suite, </w:t>
      </w:r>
      <w:proofErr w:type="spellStart"/>
      <w:r w:rsidRPr="00881FB0">
        <w:rPr>
          <w:rFonts w:asciiTheme="minorHAnsi" w:eastAsia="Palatino Linotype" w:hAnsiTheme="minorHAnsi" w:cstheme="minorHAnsi"/>
          <w:color w:val="000000"/>
          <w:szCs w:val="24"/>
        </w:rPr>
        <w:t>MyEclipse</w:t>
      </w:r>
      <w:proofErr w:type="spellEnd"/>
      <w:r w:rsidRPr="00881FB0">
        <w:rPr>
          <w:rFonts w:asciiTheme="minorHAnsi" w:eastAsia="Palatino Linotype" w:hAnsiTheme="minorHAnsi" w:cstheme="minorHAnsi"/>
          <w:color w:val="000000"/>
          <w:szCs w:val="24"/>
        </w:rPr>
        <w:t>.</w:t>
      </w:r>
    </w:p>
    <w:p w:rsidR="00461B5E" w:rsidRPr="00881FB0" w:rsidRDefault="00461B5E" w:rsidP="00461B5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jc w:val="both"/>
        <w:rPr>
          <w:rFonts w:asciiTheme="minorHAnsi" w:eastAsia="Palatino Linotype" w:hAnsiTheme="minorHAnsi" w:cstheme="minorHAnsi"/>
          <w:color w:val="000000"/>
          <w:szCs w:val="24"/>
        </w:rPr>
      </w:pPr>
      <w:r w:rsidRPr="00881FB0">
        <w:rPr>
          <w:rFonts w:asciiTheme="minorHAnsi" w:eastAsia="Palatino Linotype" w:hAnsiTheme="minorHAnsi" w:cstheme="minorHAnsi"/>
          <w:color w:val="000000"/>
          <w:szCs w:val="24"/>
        </w:rPr>
        <w:t>Databases</w:t>
      </w:r>
      <w:r w:rsidRPr="00881FB0">
        <w:rPr>
          <w:rFonts w:asciiTheme="minorHAnsi" w:eastAsia="Palatino Linotype" w:hAnsiTheme="minorHAnsi" w:cstheme="minorHAnsi"/>
          <w:color w:val="000000"/>
          <w:szCs w:val="24"/>
        </w:rPr>
        <w:tab/>
      </w:r>
      <w:r w:rsidRPr="00881FB0">
        <w:rPr>
          <w:rFonts w:asciiTheme="minorHAnsi" w:eastAsia="Palatino Linotype" w:hAnsiTheme="minorHAnsi" w:cstheme="minorHAnsi"/>
          <w:color w:val="000000"/>
          <w:szCs w:val="24"/>
        </w:rPr>
        <w:tab/>
      </w:r>
      <w:r w:rsidRPr="00881FB0">
        <w:rPr>
          <w:rFonts w:asciiTheme="minorHAnsi" w:eastAsia="Palatino Linotype" w:hAnsiTheme="minorHAnsi" w:cstheme="minorHAnsi"/>
          <w:color w:val="000000"/>
          <w:szCs w:val="24"/>
        </w:rPr>
        <w:tab/>
      </w:r>
      <w:r w:rsidRPr="00881FB0">
        <w:rPr>
          <w:rFonts w:asciiTheme="minorHAnsi" w:eastAsia="Palatino Linotype" w:hAnsiTheme="minorHAnsi" w:cstheme="minorHAnsi"/>
          <w:color w:val="000000"/>
          <w:szCs w:val="24"/>
        </w:rPr>
        <w:tab/>
        <w:t xml:space="preserve">: </w:t>
      </w:r>
      <w:r w:rsidRPr="00881FB0">
        <w:rPr>
          <w:rFonts w:asciiTheme="minorHAnsi" w:eastAsia="Palatino Linotype" w:hAnsiTheme="minorHAnsi" w:cstheme="minorHAnsi"/>
          <w:color w:val="000000"/>
          <w:szCs w:val="24"/>
        </w:rPr>
        <w:tab/>
        <w:t xml:space="preserve">Oracle, My SQL, </w:t>
      </w:r>
    </w:p>
    <w:p w:rsidR="00461B5E" w:rsidRPr="00881FB0" w:rsidRDefault="00881FB0" w:rsidP="00461B5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jc w:val="both"/>
        <w:rPr>
          <w:rFonts w:asciiTheme="minorHAnsi" w:eastAsia="Palatino Linotype" w:hAnsiTheme="minorHAnsi" w:cstheme="minorHAnsi"/>
          <w:color w:val="000000"/>
          <w:szCs w:val="24"/>
        </w:rPr>
      </w:pPr>
      <w:r>
        <w:rPr>
          <w:rFonts w:asciiTheme="minorHAnsi" w:eastAsia="Palatino Linotype" w:hAnsiTheme="minorHAnsi" w:cstheme="minorHAnsi"/>
          <w:color w:val="000000"/>
          <w:szCs w:val="24"/>
        </w:rPr>
        <w:t>Web/Application servers</w:t>
      </w:r>
      <w:r>
        <w:rPr>
          <w:rFonts w:asciiTheme="minorHAnsi" w:eastAsia="Palatino Linotype" w:hAnsiTheme="minorHAnsi" w:cstheme="minorHAnsi"/>
          <w:color w:val="000000"/>
          <w:szCs w:val="24"/>
        </w:rPr>
        <w:tab/>
      </w:r>
      <w:r>
        <w:rPr>
          <w:rFonts w:asciiTheme="minorHAnsi" w:eastAsia="Palatino Linotype" w:hAnsiTheme="minorHAnsi" w:cstheme="minorHAnsi"/>
          <w:color w:val="000000"/>
          <w:szCs w:val="24"/>
        </w:rPr>
        <w:tab/>
        <w:t xml:space="preserve">: </w:t>
      </w:r>
      <w:r>
        <w:rPr>
          <w:rFonts w:asciiTheme="minorHAnsi" w:eastAsia="Palatino Linotype" w:hAnsiTheme="minorHAnsi" w:cstheme="minorHAnsi"/>
          <w:color w:val="000000"/>
          <w:szCs w:val="24"/>
        </w:rPr>
        <w:tab/>
      </w:r>
      <w:r w:rsidR="00461B5E" w:rsidRPr="00881FB0">
        <w:rPr>
          <w:rFonts w:asciiTheme="minorHAnsi" w:eastAsia="Palatino Linotype" w:hAnsiTheme="minorHAnsi" w:cstheme="minorHAnsi"/>
          <w:color w:val="000000"/>
          <w:szCs w:val="24"/>
        </w:rPr>
        <w:t xml:space="preserve">Apache </w:t>
      </w:r>
      <w:proofErr w:type="spellStart"/>
      <w:r w:rsidR="00461B5E" w:rsidRPr="00881FB0">
        <w:rPr>
          <w:rFonts w:asciiTheme="minorHAnsi" w:eastAsia="Palatino Linotype" w:hAnsiTheme="minorHAnsi" w:cstheme="minorHAnsi"/>
          <w:color w:val="000000"/>
          <w:szCs w:val="24"/>
        </w:rPr>
        <w:t>Tomcat</w:t>
      </w:r>
      <w:proofErr w:type="gramStart"/>
      <w:r w:rsidR="00461B5E" w:rsidRPr="00881FB0">
        <w:rPr>
          <w:rFonts w:asciiTheme="minorHAnsi" w:eastAsia="Palatino Linotype" w:hAnsiTheme="minorHAnsi" w:cstheme="minorHAnsi"/>
          <w:color w:val="000000"/>
          <w:szCs w:val="24"/>
        </w:rPr>
        <w:t>,weblogic,jboss</w:t>
      </w:r>
      <w:proofErr w:type="spellEnd"/>
      <w:proofErr w:type="gramEnd"/>
      <w:r w:rsidR="00461B5E" w:rsidRPr="00881FB0">
        <w:rPr>
          <w:rFonts w:asciiTheme="minorHAnsi" w:eastAsia="Palatino Linotype" w:hAnsiTheme="minorHAnsi" w:cstheme="minorHAnsi"/>
          <w:color w:val="000000"/>
          <w:szCs w:val="24"/>
        </w:rPr>
        <w:t>.</w:t>
      </w:r>
    </w:p>
    <w:p w:rsidR="00461B5E" w:rsidRPr="00881FB0" w:rsidRDefault="00461B5E" w:rsidP="00461B5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jc w:val="both"/>
        <w:rPr>
          <w:rFonts w:asciiTheme="minorHAnsi" w:eastAsia="Palatino Linotype" w:hAnsiTheme="minorHAnsi" w:cstheme="minorHAnsi"/>
          <w:color w:val="000000"/>
          <w:szCs w:val="24"/>
        </w:rPr>
      </w:pPr>
      <w:proofErr w:type="gramStart"/>
      <w:r w:rsidRPr="00881FB0">
        <w:rPr>
          <w:rFonts w:asciiTheme="minorHAnsi" w:eastAsia="Palatino Linotype" w:hAnsiTheme="minorHAnsi" w:cstheme="minorHAnsi"/>
          <w:color w:val="000000"/>
          <w:szCs w:val="24"/>
        </w:rPr>
        <w:t>Web Development</w:t>
      </w:r>
      <w:r w:rsidRPr="00881FB0">
        <w:rPr>
          <w:rFonts w:asciiTheme="minorHAnsi" w:eastAsia="Palatino Linotype" w:hAnsiTheme="minorHAnsi" w:cstheme="minorHAnsi"/>
          <w:color w:val="000000"/>
          <w:szCs w:val="24"/>
        </w:rPr>
        <w:tab/>
      </w:r>
      <w:r w:rsidRPr="00881FB0">
        <w:rPr>
          <w:rFonts w:asciiTheme="minorHAnsi" w:eastAsia="Palatino Linotype" w:hAnsiTheme="minorHAnsi" w:cstheme="minorHAnsi"/>
          <w:color w:val="000000"/>
          <w:szCs w:val="24"/>
        </w:rPr>
        <w:tab/>
      </w:r>
      <w:r w:rsidRPr="00881FB0">
        <w:rPr>
          <w:rFonts w:asciiTheme="minorHAnsi" w:eastAsia="Palatino Linotype" w:hAnsiTheme="minorHAnsi" w:cstheme="minorHAnsi"/>
          <w:color w:val="000000"/>
          <w:szCs w:val="24"/>
        </w:rPr>
        <w:tab/>
        <w:t xml:space="preserve">: </w:t>
      </w:r>
      <w:r w:rsidRPr="00881FB0">
        <w:rPr>
          <w:rFonts w:asciiTheme="minorHAnsi" w:eastAsia="Palatino Linotype" w:hAnsiTheme="minorHAnsi" w:cstheme="minorHAnsi"/>
          <w:color w:val="000000"/>
          <w:szCs w:val="24"/>
        </w:rPr>
        <w:tab/>
        <w:t xml:space="preserve">HTML, XML, CSS, </w:t>
      </w:r>
      <w:proofErr w:type="spellStart"/>
      <w:r w:rsidRPr="00881FB0">
        <w:rPr>
          <w:rFonts w:asciiTheme="minorHAnsi" w:eastAsia="Palatino Linotype" w:hAnsiTheme="minorHAnsi" w:cstheme="minorHAnsi"/>
          <w:color w:val="000000"/>
          <w:szCs w:val="24"/>
        </w:rPr>
        <w:t>Jquery</w:t>
      </w:r>
      <w:proofErr w:type="spellEnd"/>
      <w:r w:rsidRPr="00881FB0">
        <w:rPr>
          <w:rFonts w:asciiTheme="minorHAnsi" w:eastAsia="Palatino Linotype" w:hAnsiTheme="minorHAnsi" w:cstheme="minorHAnsi"/>
          <w:color w:val="000000"/>
          <w:szCs w:val="24"/>
        </w:rPr>
        <w:t xml:space="preserve">, Angular </w:t>
      </w:r>
      <w:proofErr w:type="spellStart"/>
      <w:r w:rsidRPr="00881FB0">
        <w:rPr>
          <w:rFonts w:asciiTheme="minorHAnsi" w:eastAsia="Palatino Linotype" w:hAnsiTheme="minorHAnsi" w:cstheme="minorHAnsi"/>
          <w:color w:val="000000"/>
          <w:szCs w:val="24"/>
        </w:rPr>
        <w:t>js</w:t>
      </w:r>
      <w:proofErr w:type="spellEnd"/>
      <w:r w:rsidRPr="00881FB0">
        <w:rPr>
          <w:rFonts w:asciiTheme="minorHAnsi" w:eastAsia="Palatino Linotype" w:hAnsiTheme="minorHAnsi" w:cstheme="minorHAnsi"/>
          <w:color w:val="000000"/>
          <w:szCs w:val="24"/>
        </w:rPr>
        <w:t>.</w:t>
      </w:r>
      <w:proofErr w:type="gramEnd"/>
      <w:r w:rsidRPr="00881FB0">
        <w:rPr>
          <w:rFonts w:asciiTheme="minorHAnsi" w:eastAsia="Palatino Linotype" w:hAnsiTheme="minorHAnsi" w:cstheme="minorHAnsi"/>
          <w:color w:val="000000"/>
          <w:szCs w:val="24"/>
        </w:rPr>
        <w:t xml:space="preserve"> </w:t>
      </w:r>
    </w:p>
    <w:p w:rsidR="00461B5E" w:rsidRPr="00881FB0" w:rsidRDefault="00461B5E" w:rsidP="00461B5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Palatino Linotype" w:hAnsiTheme="minorHAnsi" w:cstheme="minorHAnsi"/>
          <w:b/>
          <w:szCs w:val="24"/>
        </w:rPr>
      </w:pPr>
      <w:r w:rsidRPr="00881FB0">
        <w:rPr>
          <w:rFonts w:asciiTheme="minorHAnsi" w:eastAsia="Palatino Linotype" w:hAnsiTheme="minorHAnsi" w:cstheme="minorHAnsi"/>
          <w:color w:val="000000"/>
          <w:szCs w:val="24"/>
        </w:rPr>
        <w:t>Miscellaneous Tools</w:t>
      </w:r>
      <w:r w:rsidRPr="00881FB0">
        <w:rPr>
          <w:rFonts w:asciiTheme="minorHAnsi" w:eastAsia="Palatino Linotype" w:hAnsiTheme="minorHAnsi" w:cstheme="minorHAnsi"/>
          <w:color w:val="000000"/>
          <w:szCs w:val="24"/>
        </w:rPr>
        <w:tab/>
      </w:r>
      <w:r w:rsidRPr="00881FB0">
        <w:rPr>
          <w:rFonts w:asciiTheme="minorHAnsi" w:eastAsia="Palatino Linotype" w:hAnsiTheme="minorHAnsi" w:cstheme="minorHAnsi"/>
          <w:color w:val="000000"/>
          <w:szCs w:val="24"/>
        </w:rPr>
        <w:tab/>
      </w:r>
      <w:r w:rsidRPr="00881FB0">
        <w:rPr>
          <w:rFonts w:asciiTheme="minorHAnsi" w:eastAsia="Palatino Linotype" w:hAnsiTheme="minorHAnsi" w:cstheme="minorHAnsi"/>
          <w:color w:val="000000"/>
          <w:szCs w:val="24"/>
        </w:rPr>
        <w:tab/>
        <w:t xml:space="preserve">: </w:t>
      </w:r>
      <w:r w:rsidRPr="00881FB0">
        <w:rPr>
          <w:rFonts w:asciiTheme="minorHAnsi" w:eastAsia="Palatino Linotype" w:hAnsiTheme="minorHAnsi" w:cstheme="minorHAnsi"/>
          <w:color w:val="000000"/>
          <w:szCs w:val="24"/>
        </w:rPr>
        <w:tab/>
        <w:t>TOAD, Heidi SQL.</w:t>
      </w:r>
    </w:p>
    <w:p w:rsidR="00461B5E" w:rsidRPr="00881FB0" w:rsidRDefault="00461B5E" w:rsidP="00461B5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Palatino Linotype" w:hAnsiTheme="minorHAnsi" w:cstheme="minorHAnsi"/>
          <w:b/>
          <w:szCs w:val="24"/>
        </w:rPr>
      </w:pPr>
    </w:p>
    <w:p w:rsidR="008716C3" w:rsidRPr="00881FB0" w:rsidRDefault="008716C3" w:rsidP="008716C3">
      <w:pPr>
        <w:rPr>
          <w:rFonts w:asciiTheme="minorHAnsi" w:eastAsia="Arial" w:hAnsiTheme="minorHAnsi" w:cstheme="minorHAnsi"/>
          <w:b/>
          <w:szCs w:val="24"/>
          <w:u w:val="single"/>
        </w:rPr>
      </w:pPr>
    </w:p>
    <w:p w:rsidR="008716C3" w:rsidRPr="00881FB0" w:rsidRDefault="008716C3" w:rsidP="008716C3">
      <w:pPr>
        <w:rPr>
          <w:rFonts w:asciiTheme="minorHAnsi" w:eastAsia="Arial" w:hAnsiTheme="minorHAnsi" w:cstheme="minorHAnsi"/>
          <w:b/>
          <w:szCs w:val="24"/>
          <w:u w:val="single"/>
        </w:rPr>
      </w:pPr>
    </w:p>
    <w:p w:rsidR="008716C3" w:rsidRPr="00881FB0" w:rsidRDefault="008716C3" w:rsidP="008716C3">
      <w:pPr>
        <w:rPr>
          <w:rFonts w:asciiTheme="minorHAnsi" w:eastAsia="Arial" w:hAnsiTheme="minorHAnsi" w:cstheme="minorHAnsi"/>
          <w:b/>
          <w:sz w:val="44"/>
          <w:szCs w:val="44"/>
          <w:u w:val="single"/>
        </w:rPr>
      </w:pPr>
      <w:proofErr w:type="gramStart"/>
      <w:r w:rsidRPr="00881FB0">
        <w:rPr>
          <w:rFonts w:asciiTheme="minorHAnsi" w:eastAsia="Arial" w:hAnsiTheme="minorHAnsi" w:cstheme="minorHAnsi"/>
          <w:b/>
          <w:sz w:val="44"/>
          <w:szCs w:val="44"/>
          <w:u w:val="single"/>
        </w:rPr>
        <w:t>Projects :</w:t>
      </w:r>
      <w:proofErr w:type="gramEnd"/>
    </w:p>
    <w:p w:rsidR="008716C3" w:rsidRPr="00881FB0" w:rsidRDefault="008716C3" w:rsidP="003C45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eastAsia="Arial" w:hAnsiTheme="minorHAnsi" w:cstheme="minorHAnsi"/>
          <w:b/>
          <w:szCs w:val="24"/>
        </w:rPr>
      </w:pPr>
    </w:p>
    <w:p w:rsidR="008716C3" w:rsidRPr="00881FB0" w:rsidRDefault="008716C3" w:rsidP="003C45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Arial" w:hAnsiTheme="minorHAnsi" w:cstheme="minorHAnsi"/>
          <w:szCs w:val="24"/>
        </w:rPr>
      </w:pPr>
    </w:p>
    <w:p w:rsidR="003C45E8" w:rsidRPr="00881FB0" w:rsidRDefault="005873CC" w:rsidP="005873CC">
      <w:pPr>
        <w:tabs>
          <w:tab w:val="left" w:pos="1440"/>
          <w:tab w:val="left" w:pos="2160"/>
          <w:tab w:val="left" w:pos="2880"/>
          <w:tab w:val="left" w:pos="3073"/>
          <w:tab w:val="left" w:pos="3600"/>
          <w:tab w:val="left" w:pos="4320"/>
          <w:tab w:val="left" w:pos="5040"/>
          <w:tab w:val="left" w:pos="5760"/>
          <w:tab w:val="left" w:pos="6480"/>
          <w:tab w:val="left" w:pos="7200"/>
          <w:tab w:val="left" w:pos="7920"/>
          <w:tab w:val="left" w:pos="8640"/>
          <w:tab w:val="left" w:pos="9360"/>
          <w:tab w:val="left" w:pos="10080"/>
        </w:tabs>
        <w:spacing w:after="60"/>
        <w:rPr>
          <w:rFonts w:asciiTheme="minorHAnsi" w:eastAsia="Arial" w:hAnsiTheme="minorHAnsi" w:cstheme="minorHAnsi"/>
          <w:b/>
          <w:szCs w:val="24"/>
        </w:rPr>
      </w:pPr>
      <w:r w:rsidRPr="00881FB0">
        <w:rPr>
          <w:rFonts w:asciiTheme="minorHAnsi" w:eastAsia="Arial" w:hAnsiTheme="minorHAnsi" w:cstheme="minorHAnsi"/>
          <w:b/>
          <w:szCs w:val="24"/>
          <w:u w:val="single"/>
        </w:rPr>
        <w:t xml:space="preserve"> </w:t>
      </w:r>
      <w:r w:rsidR="008716C3" w:rsidRPr="00881FB0">
        <w:rPr>
          <w:rFonts w:asciiTheme="minorHAnsi" w:eastAsia="Arial" w:hAnsiTheme="minorHAnsi" w:cstheme="minorHAnsi"/>
          <w:b/>
          <w:szCs w:val="24"/>
        </w:rPr>
        <w:t>Project:</w:t>
      </w:r>
      <w:r w:rsidR="003C45E8" w:rsidRPr="00881FB0">
        <w:rPr>
          <w:rFonts w:asciiTheme="minorHAnsi" w:eastAsia="Arial" w:hAnsiTheme="minorHAnsi" w:cstheme="minorHAnsi"/>
          <w:b/>
          <w:szCs w:val="24"/>
        </w:rPr>
        <w:t xml:space="preserve">     </w:t>
      </w:r>
      <w:r w:rsidRPr="00881FB0">
        <w:rPr>
          <w:rFonts w:asciiTheme="minorHAnsi" w:eastAsia="Arial" w:hAnsiTheme="minorHAnsi" w:cstheme="minorHAnsi"/>
          <w:b/>
          <w:szCs w:val="24"/>
        </w:rPr>
        <w:t xml:space="preserve"> </w:t>
      </w:r>
      <w:r w:rsidRPr="00881FB0">
        <w:rPr>
          <w:rFonts w:asciiTheme="minorHAnsi" w:hAnsiTheme="minorHAnsi" w:cstheme="minorHAnsi"/>
          <w:b/>
          <w:color w:val="222222"/>
          <w:szCs w:val="24"/>
          <w:shd w:val="clear" w:color="auto" w:fill="FFFFFF"/>
        </w:rPr>
        <w:t> Common wealth bank </w:t>
      </w:r>
      <w:r w:rsidRPr="00881FB0">
        <w:rPr>
          <w:rFonts w:asciiTheme="minorHAnsi" w:eastAsia="Arial" w:hAnsiTheme="minorHAnsi" w:cstheme="minorHAnsi"/>
          <w:b/>
          <w:szCs w:val="24"/>
        </w:rPr>
        <w:t>Front</w:t>
      </w:r>
      <w:r w:rsidR="003C45E8" w:rsidRPr="00881FB0">
        <w:rPr>
          <w:rFonts w:asciiTheme="minorHAnsi" w:eastAsia="Arial" w:hAnsiTheme="minorHAnsi" w:cstheme="minorHAnsi"/>
          <w:b/>
          <w:szCs w:val="24"/>
        </w:rPr>
        <w:t xml:space="preserve"> </w:t>
      </w:r>
      <w:r w:rsidRPr="00881FB0">
        <w:rPr>
          <w:rFonts w:asciiTheme="minorHAnsi" w:eastAsia="Arial" w:hAnsiTheme="minorHAnsi" w:cstheme="minorHAnsi"/>
          <w:b/>
          <w:szCs w:val="24"/>
        </w:rPr>
        <w:t>End (CBA Front End</w:t>
      </w:r>
      <w:r w:rsidR="003C45E8" w:rsidRPr="00881FB0">
        <w:rPr>
          <w:rFonts w:asciiTheme="minorHAnsi" w:eastAsia="Arial" w:hAnsiTheme="minorHAnsi" w:cstheme="minorHAnsi"/>
          <w:b/>
          <w:szCs w:val="24"/>
        </w:rPr>
        <w:t>)         Oct 2016</w:t>
      </w:r>
      <w:proofErr w:type="gramStart"/>
      <w:r w:rsidR="003C45E8" w:rsidRPr="00881FB0">
        <w:rPr>
          <w:rFonts w:asciiTheme="minorHAnsi" w:eastAsia="Arial" w:hAnsiTheme="minorHAnsi" w:cstheme="minorHAnsi"/>
          <w:b/>
          <w:szCs w:val="24"/>
        </w:rPr>
        <w:t>-  July</w:t>
      </w:r>
      <w:proofErr w:type="gramEnd"/>
      <w:r w:rsidR="003C45E8" w:rsidRPr="00881FB0">
        <w:rPr>
          <w:rFonts w:asciiTheme="minorHAnsi" w:eastAsia="Arial" w:hAnsiTheme="minorHAnsi" w:cstheme="minorHAnsi"/>
          <w:b/>
          <w:szCs w:val="24"/>
        </w:rPr>
        <w:t xml:space="preserve"> 2017</w:t>
      </w:r>
    </w:p>
    <w:p w:rsidR="008716C3" w:rsidRPr="00881FB0" w:rsidRDefault="008716C3" w:rsidP="008716C3">
      <w:pPr>
        <w:pStyle w:val="ListParagraph"/>
        <w:numPr>
          <w:ilvl w:val="0"/>
          <w:numId w:val="2"/>
        </w:numPr>
        <w:tabs>
          <w:tab w:val="left" w:pos="720"/>
          <w:tab w:val="left" w:pos="1440"/>
          <w:tab w:val="left" w:pos="2160"/>
          <w:tab w:val="left" w:pos="2880"/>
          <w:tab w:val="left" w:pos="3073"/>
          <w:tab w:val="left" w:pos="3600"/>
          <w:tab w:val="left" w:pos="4320"/>
          <w:tab w:val="left" w:pos="5040"/>
          <w:tab w:val="left" w:pos="5760"/>
          <w:tab w:val="left" w:pos="6480"/>
          <w:tab w:val="left" w:pos="7200"/>
          <w:tab w:val="left" w:pos="7920"/>
          <w:tab w:val="left" w:pos="8640"/>
          <w:tab w:val="left" w:pos="9360"/>
          <w:tab w:val="left" w:pos="10080"/>
        </w:tabs>
        <w:spacing w:after="60"/>
        <w:ind w:left="3073" w:hanging="2353"/>
        <w:rPr>
          <w:rFonts w:asciiTheme="minorHAnsi" w:eastAsia="Arial" w:hAnsiTheme="minorHAnsi" w:cstheme="minorHAnsi"/>
          <w:sz w:val="24"/>
          <w:szCs w:val="24"/>
        </w:rPr>
      </w:pPr>
      <w:r w:rsidRPr="00881FB0">
        <w:rPr>
          <w:rFonts w:asciiTheme="minorHAnsi" w:eastAsia="Arial" w:hAnsiTheme="minorHAnsi" w:cstheme="minorHAnsi"/>
          <w:b/>
          <w:sz w:val="24"/>
          <w:szCs w:val="24"/>
        </w:rPr>
        <w:t>Description</w:t>
      </w:r>
      <w:r w:rsidRPr="00881FB0">
        <w:rPr>
          <w:rFonts w:asciiTheme="minorHAnsi" w:eastAsia="Arial" w:hAnsiTheme="minorHAnsi" w:cstheme="minorHAnsi"/>
          <w:sz w:val="24"/>
          <w:szCs w:val="24"/>
        </w:rPr>
        <w:t>:</w:t>
      </w:r>
      <w:r w:rsidRPr="00881FB0">
        <w:rPr>
          <w:rFonts w:asciiTheme="minorHAnsi" w:eastAsia="Arial" w:hAnsiTheme="minorHAnsi" w:cstheme="minorHAnsi"/>
          <w:sz w:val="24"/>
          <w:szCs w:val="24"/>
        </w:rPr>
        <w:tab/>
      </w:r>
    </w:p>
    <w:p w:rsidR="00DF713B" w:rsidRPr="00881FB0" w:rsidRDefault="005873CC" w:rsidP="008716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76" w:lineRule="auto"/>
        <w:ind w:left="720"/>
        <w:rPr>
          <w:rFonts w:asciiTheme="minorHAnsi" w:eastAsia="Arial" w:hAnsiTheme="minorHAnsi" w:cstheme="minorHAnsi"/>
          <w:szCs w:val="24"/>
        </w:rPr>
      </w:pPr>
      <w:r w:rsidRPr="00881FB0">
        <w:rPr>
          <w:rFonts w:asciiTheme="minorHAnsi" w:eastAsia="Arial" w:hAnsiTheme="minorHAnsi" w:cstheme="minorHAnsi"/>
          <w:szCs w:val="24"/>
        </w:rPr>
        <w:t xml:space="preserve">Common Wealth </w:t>
      </w:r>
      <w:r w:rsidR="008716C3" w:rsidRPr="00881FB0">
        <w:rPr>
          <w:rFonts w:asciiTheme="minorHAnsi" w:eastAsia="Arial" w:hAnsiTheme="minorHAnsi" w:cstheme="minorHAnsi"/>
          <w:szCs w:val="24"/>
        </w:rPr>
        <w:t xml:space="preserve">Banking </w:t>
      </w:r>
      <w:r w:rsidR="008716C3" w:rsidRPr="00881FB0">
        <w:rPr>
          <w:rFonts w:asciiTheme="minorHAnsi" w:eastAsia="Arial" w:hAnsiTheme="minorHAnsi" w:cstheme="minorHAnsi"/>
          <w:b/>
          <w:szCs w:val="24"/>
        </w:rPr>
        <w:t>F</w:t>
      </w:r>
      <w:r w:rsidR="008716C3" w:rsidRPr="00881FB0">
        <w:rPr>
          <w:rFonts w:asciiTheme="minorHAnsi" w:eastAsia="Arial" w:hAnsiTheme="minorHAnsi" w:cstheme="minorHAnsi"/>
          <w:szCs w:val="24"/>
        </w:rPr>
        <w:t xml:space="preserve">ront </w:t>
      </w:r>
      <w:r w:rsidR="008716C3" w:rsidRPr="00881FB0">
        <w:rPr>
          <w:rFonts w:asciiTheme="minorHAnsi" w:eastAsia="Arial" w:hAnsiTheme="minorHAnsi" w:cstheme="minorHAnsi"/>
          <w:b/>
          <w:szCs w:val="24"/>
        </w:rPr>
        <w:t>E</w:t>
      </w:r>
      <w:r w:rsidR="008716C3" w:rsidRPr="00881FB0">
        <w:rPr>
          <w:rFonts w:asciiTheme="minorHAnsi" w:eastAsia="Arial" w:hAnsiTheme="minorHAnsi" w:cstheme="minorHAnsi"/>
          <w:szCs w:val="24"/>
        </w:rPr>
        <w:t>nd</w:t>
      </w:r>
      <w:r w:rsidRPr="00881FB0">
        <w:rPr>
          <w:rFonts w:asciiTheme="minorHAnsi" w:eastAsia="Arial" w:hAnsiTheme="minorHAnsi" w:cstheme="minorHAnsi"/>
          <w:szCs w:val="24"/>
        </w:rPr>
        <w:t xml:space="preserve"> is a banking application used by Common Wealth B</w:t>
      </w:r>
      <w:r w:rsidR="008716C3" w:rsidRPr="00881FB0">
        <w:rPr>
          <w:rFonts w:asciiTheme="minorHAnsi" w:eastAsia="Arial" w:hAnsiTheme="minorHAnsi" w:cstheme="minorHAnsi"/>
          <w:szCs w:val="24"/>
        </w:rPr>
        <w:t xml:space="preserve">ank operators (tellers) around the globe. Using the GUI, the operators would be able to maintain customer details and perform essential banking transactions like deposit, withdrawal, transfer, etc. on accounts. Both personal and commercial accounts can be maintained. Apart from basic customer details, all </w:t>
      </w:r>
      <w:r w:rsidRPr="00881FB0">
        <w:rPr>
          <w:rFonts w:asciiTheme="minorHAnsi" w:eastAsia="Arial" w:hAnsiTheme="minorHAnsi" w:cstheme="minorHAnsi"/>
          <w:szCs w:val="24"/>
        </w:rPr>
        <w:t>Common Wealth Bank</w:t>
      </w:r>
      <w:r w:rsidR="008716C3" w:rsidRPr="00881FB0">
        <w:rPr>
          <w:rFonts w:asciiTheme="minorHAnsi" w:eastAsia="Arial" w:hAnsiTheme="minorHAnsi" w:cstheme="minorHAnsi"/>
          <w:szCs w:val="24"/>
        </w:rPr>
        <w:t xml:space="preserve"> debit/credit cards information for that customer would be available to teller and it is also possible to generate transaction reports for commercial customers. The backend for the application is based </w:t>
      </w:r>
      <w:r w:rsidR="00DF713B" w:rsidRPr="00881FB0">
        <w:rPr>
          <w:rFonts w:asciiTheme="minorHAnsi" w:eastAsia="Arial" w:hAnsiTheme="minorHAnsi" w:cstheme="minorHAnsi"/>
          <w:szCs w:val="24"/>
        </w:rPr>
        <w:t xml:space="preserve">on Oracle DB </w:t>
      </w:r>
      <w:r w:rsidR="008716C3" w:rsidRPr="00881FB0">
        <w:rPr>
          <w:rFonts w:asciiTheme="minorHAnsi" w:eastAsia="Arial" w:hAnsiTheme="minorHAnsi" w:cstheme="minorHAnsi"/>
          <w:szCs w:val="24"/>
        </w:rPr>
        <w:t>and th</w:t>
      </w:r>
      <w:r w:rsidR="00DF713B" w:rsidRPr="00881FB0">
        <w:rPr>
          <w:rFonts w:asciiTheme="minorHAnsi" w:eastAsia="Arial" w:hAnsiTheme="minorHAnsi" w:cstheme="minorHAnsi"/>
          <w:szCs w:val="24"/>
        </w:rPr>
        <w:t>e frontend connects to it.</w:t>
      </w:r>
    </w:p>
    <w:p w:rsidR="008716C3" w:rsidRPr="00881FB0" w:rsidRDefault="008716C3" w:rsidP="008716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76" w:lineRule="auto"/>
        <w:ind w:left="720"/>
        <w:rPr>
          <w:rFonts w:asciiTheme="minorHAnsi" w:eastAsia="Arial" w:hAnsiTheme="minorHAnsi" w:cstheme="minorHAnsi"/>
          <w:szCs w:val="24"/>
        </w:rPr>
      </w:pPr>
      <w:r w:rsidRPr="00881FB0">
        <w:rPr>
          <w:rFonts w:asciiTheme="minorHAnsi" w:eastAsia="Arial" w:hAnsiTheme="minorHAnsi" w:cstheme="minorHAnsi"/>
          <w:b/>
          <w:szCs w:val="24"/>
        </w:rPr>
        <w:t>Client:</w:t>
      </w:r>
      <w:r w:rsidR="005873CC" w:rsidRPr="00881FB0">
        <w:rPr>
          <w:rFonts w:asciiTheme="minorHAnsi" w:eastAsia="Arial" w:hAnsiTheme="minorHAnsi" w:cstheme="minorHAnsi"/>
          <w:szCs w:val="24"/>
        </w:rPr>
        <w:tab/>
      </w:r>
      <w:r w:rsidR="005873CC" w:rsidRPr="00881FB0">
        <w:rPr>
          <w:rFonts w:asciiTheme="minorHAnsi" w:eastAsia="Arial" w:hAnsiTheme="minorHAnsi" w:cstheme="minorHAnsi"/>
          <w:szCs w:val="24"/>
        </w:rPr>
        <w:tab/>
      </w:r>
      <w:r w:rsidR="005873CC" w:rsidRPr="00881FB0">
        <w:rPr>
          <w:rFonts w:asciiTheme="minorHAnsi" w:eastAsia="Arial" w:hAnsiTheme="minorHAnsi" w:cstheme="minorHAnsi"/>
          <w:szCs w:val="24"/>
        </w:rPr>
        <w:tab/>
        <w:t xml:space="preserve">    Common wealth</w:t>
      </w:r>
      <w:r w:rsidRPr="00881FB0">
        <w:rPr>
          <w:rFonts w:asciiTheme="minorHAnsi" w:eastAsia="Arial" w:hAnsiTheme="minorHAnsi" w:cstheme="minorHAnsi"/>
          <w:szCs w:val="24"/>
        </w:rPr>
        <w:t xml:space="preserve"> bank</w:t>
      </w:r>
    </w:p>
    <w:p w:rsidR="008716C3" w:rsidRPr="00881FB0" w:rsidRDefault="008716C3" w:rsidP="008716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76" w:lineRule="auto"/>
        <w:rPr>
          <w:rFonts w:asciiTheme="minorHAnsi" w:eastAsia="Arial" w:hAnsiTheme="minorHAnsi" w:cstheme="minorHAnsi"/>
          <w:szCs w:val="24"/>
        </w:rPr>
      </w:pPr>
      <w:r w:rsidRPr="00881FB0">
        <w:rPr>
          <w:rFonts w:asciiTheme="minorHAnsi" w:eastAsia="Arial" w:hAnsiTheme="minorHAnsi" w:cstheme="minorHAnsi"/>
          <w:szCs w:val="24"/>
        </w:rPr>
        <w:tab/>
      </w:r>
      <w:r w:rsidRPr="00881FB0">
        <w:rPr>
          <w:rFonts w:asciiTheme="minorHAnsi" w:eastAsia="Arial" w:hAnsiTheme="minorHAnsi" w:cstheme="minorHAnsi"/>
          <w:b/>
          <w:szCs w:val="24"/>
        </w:rPr>
        <w:t xml:space="preserve">Technology/Framework: </w:t>
      </w:r>
      <w:proofErr w:type="gramStart"/>
      <w:r w:rsidR="005873CC" w:rsidRPr="00881FB0">
        <w:rPr>
          <w:rFonts w:asciiTheme="minorHAnsi" w:eastAsia="Arial" w:hAnsiTheme="minorHAnsi" w:cstheme="minorHAnsi"/>
          <w:szCs w:val="24"/>
        </w:rPr>
        <w:t xml:space="preserve">Spring </w:t>
      </w:r>
      <w:r w:rsidR="00DF713B" w:rsidRPr="00881FB0">
        <w:rPr>
          <w:rFonts w:asciiTheme="minorHAnsi" w:eastAsia="Arial" w:hAnsiTheme="minorHAnsi" w:cstheme="minorHAnsi"/>
          <w:szCs w:val="24"/>
        </w:rPr>
        <w:t xml:space="preserve"> and</w:t>
      </w:r>
      <w:proofErr w:type="gramEnd"/>
      <w:r w:rsidR="00DF713B" w:rsidRPr="00881FB0">
        <w:rPr>
          <w:rFonts w:asciiTheme="minorHAnsi" w:eastAsia="Arial" w:hAnsiTheme="minorHAnsi" w:cstheme="minorHAnsi"/>
          <w:szCs w:val="24"/>
        </w:rPr>
        <w:t xml:space="preserve"> Angular </w:t>
      </w:r>
      <w:proofErr w:type="spellStart"/>
      <w:r w:rsidR="00DF713B" w:rsidRPr="00881FB0">
        <w:rPr>
          <w:rFonts w:asciiTheme="minorHAnsi" w:eastAsia="Arial" w:hAnsiTheme="minorHAnsi" w:cstheme="minorHAnsi"/>
          <w:szCs w:val="24"/>
        </w:rPr>
        <w:t>js</w:t>
      </w:r>
      <w:proofErr w:type="spellEnd"/>
    </w:p>
    <w:p w:rsidR="008716C3" w:rsidRPr="00881FB0" w:rsidRDefault="008716C3" w:rsidP="008716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76" w:lineRule="auto"/>
        <w:ind w:firstLine="720"/>
        <w:rPr>
          <w:rFonts w:asciiTheme="minorHAnsi" w:eastAsia="Arial" w:hAnsiTheme="minorHAnsi" w:cstheme="minorHAnsi"/>
          <w:szCs w:val="24"/>
        </w:rPr>
      </w:pPr>
      <w:r w:rsidRPr="00881FB0">
        <w:rPr>
          <w:rFonts w:asciiTheme="minorHAnsi" w:eastAsia="Arial" w:hAnsiTheme="minorHAnsi" w:cstheme="minorHAnsi"/>
          <w:b/>
          <w:szCs w:val="24"/>
        </w:rPr>
        <w:t>Duration:</w:t>
      </w:r>
      <w:r w:rsidR="00DF713B" w:rsidRPr="00881FB0">
        <w:rPr>
          <w:rFonts w:asciiTheme="minorHAnsi" w:eastAsia="Arial" w:hAnsiTheme="minorHAnsi" w:cstheme="minorHAnsi"/>
          <w:szCs w:val="24"/>
        </w:rPr>
        <w:tab/>
      </w:r>
      <w:r w:rsidR="00DF713B" w:rsidRPr="00881FB0">
        <w:rPr>
          <w:rFonts w:asciiTheme="minorHAnsi" w:eastAsia="Arial" w:hAnsiTheme="minorHAnsi" w:cstheme="minorHAnsi"/>
          <w:szCs w:val="24"/>
        </w:rPr>
        <w:tab/>
        <w:t xml:space="preserve">    </w:t>
      </w:r>
      <w:proofErr w:type="gramStart"/>
      <w:r w:rsidR="00DF713B" w:rsidRPr="00881FB0">
        <w:rPr>
          <w:rFonts w:asciiTheme="minorHAnsi" w:eastAsia="Arial" w:hAnsiTheme="minorHAnsi" w:cstheme="minorHAnsi"/>
          <w:szCs w:val="24"/>
        </w:rPr>
        <w:t>Oct  2016</w:t>
      </w:r>
      <w:proofErr w:type="gramEnd"/>
      <w:r w:rsidR="00DF713B" w:rsidRPr="00881FB0">
        <w:rPr>
          <w:rFonts w:asciiTheme="minorHAnsi" w:eastAsia="Arial" w:hAnsiTheme="minorHAnsi" w:cstheme="minorHAnsi"/>
          <w:szCs w:val="24"/>
        </w:rPr>
        <w:t xml:space="preserve"> – July 2017</w:t>
      </w:r>
    </w:p>
    <w:p w:rsidR="008716C3" w:rsidRPr="00881FB0" w:rsidRDefault="008716C3" w:rsidP="008716C3">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60" w:line="276" w:lineRule="auto"/>
        <w:ind w:left="2880" w:hanging="2160"/>
        <w:rPr>
          <w:rFonts w:asciiTheme="minorHAnsi" w:eastAsia="Arial" w:hAnsiTheme="minorHAnsi" w:cstheme="minorHAnsi"/>
          <w:szCs w:val="24"/>
        </w:rPr>
      </w:pPr>
      <w:r w:rsidRPr="00881FB0">
        <w:rPr>
          <w:rFonts w:asciiTheme="minorHAnsi" w:eastAsia="Arial" w:hAnsiTheme="minorHAnsi" w:cstheme="minorHAnsi"/>
          <w:b/>
          <w:szCs w:val="24"/>
        </w:rPr>
        <w:t>Tools:</w:t>
      </w:r>
      <w:r w:rsidRPr="00881FB0">
        <w:rPr>
          <w:rFonts w:asciiTheme="minorHAnsi" w:eastAsia="Arial" w:hAnsiTheme="minorHAnsi" w:cstheme="minorHAnsi"/>
          <w:b/>
          <w:szCs w:val="24"/>
        </w:rPr>
        <w:tab/>
        <w:t xml:space="preserve">  </w:t>
      </w:r>
      <w:r w:rsidR="00DF713B" w:rsidRPr="00881FB0">
        <w:rPr>
          <w:rFonts w:asciiTheme="minorHAnsi" w:eastAsia="Arial" w:hAnsiTheme="minorHAnsi" w:cstheme="minorHAnsi"/>
          <w:b/>
          <w:szCs w:val="24"/>
        </w:rPr>
        <w:t xml:space="preserve">                      </w:t>
      </w:r>
      <w:r w:rsidRPr="00881FB0">
        <w:rPr>
          <w:rFonts w:asciiTheme="minorHAnsi" w:eastAsia="Arial" w:hAnsiTheme="minorHAnsi" w:cstheme="minorHAnsi"/>
          <w:b/>
          <w:szCs w:val="24"/>
        </w:rPr>
        <w:t xml:space="preserve">  </w:t>
      </w:r>
      <w:r w:rsidR="00DF713B" w:rsidRPr="00881FB0">
        <w:rPr>
          <w:rFonts w:asciiTheme="minorHAnsi" w:eastAsia="Arial" w:hAnsiTheme="minorHAnsi" w:cstheme="minorHAnsi"/>
          <w:b/>
          <w:szCs w:val="24"/>
        </w:rPr>
        <w:t xml:space="preserve">    </w:t>
      </w:r>
      <w:r w:rsidR="00DF713B" w:rsidRPr="00881FB0">
        <w:rPr>
          <w:rFonts w:asciiTheme="minorHAnsi" w:eastAsia="Palatino Linotype" w:hAnsiTheme="minorHAnsi" w:cstheme="minorHAnsi"/>
          <w:color w:val="000000"/>
          <w:szCs w:val="24"/>
        </w:rPr>
        <w:t>Maven,</w:t>
      </w:r>
      <w:r w:rsidR="005873CC" w:rsidRPr="00881FB0">
        <w:rPr>
          <w:rFonts w:asciiTheme="minorHAnsi" w:eastAsia="Palatino Linotype" w:hAnsiTheme="minorHAnsi" w:cstheme="minorHAnsi"/>
          <w:color w:val="000000"/>
          <w:szCs w:val="24"/>
        </w:rPr>
        <w:t xml:space="preserve"> </w:t>
      </w:r>
      <w:r w:rsidR="00DF713B" w:rsidRPr="00881FB0">
        <w:rPr>
          <w:rFonts w:asciiTheme="minorHAnsi" w:eastAsia="Palatino Linotype" w:hAnsiTheme="minorHAnsi" w:cstheme="minorHAnsi"/>
          <w:color w:val="000000"/>
          <w:szCs w:val="24"/>
        </w:rPr>
        <w:t>Log4j,</w:t>
      </w:r>
      <w:r w:rsidR="005873CC" w:rsidRPr="00881FB0">
        <w:rPr>
          <w:rFonts w:asciiTheme="minorHAnsi" w:eastAsia="Palatino Linotype" w:hAnsiTheme="minorHAnsi" w:cstheme="minorHAnsi"/>
          <w:color w:val="000000"/>
          <w:szCs w:val="24"/>
        </w:rPr>
        <w:t xml:space="preserve"> </w:t>
      </w:r>
      <w:proofErr w:type="spellStart"/>
      <w:r w:rsidR="00DF713B" w:rsidRPr="00881FB0">
        <w:rPr>
          <w:rFonts w:asciiTheme="minorHAnsi" w:eastAsia="Palatino Linotype" w:hAnsiTheme="minorHAnsi" w:cstheme="minorHAnsi"/>
          <w:color w:val="000000"/>
          <w:szCs w:val="24"/>
        </w:rPr>
        <w:t>JUnit</w:t>
      </w:r>
      <w:proofErr w:type="gramStart"/>
      <w:r w:rsidR="00DF713B" w:rsidRPr="00881FB0">
        <w:rPr>
          <w:rFonts w:asciiTheme="minorHAnsi" w:eastAsia="Palatino Linotype" w:hAnsiTheme="minorHAnsi" w:cstheme="minorHAnsi"/>
          <w:color w:val="000000"/>
          <w:szCs w:val="24"/>
        </w:rPr>
        <w:t>,SVN,JIRA</w:t>
      </w:r>
      <w:proofErr w:type="spellEnd"/>
      <w:proofErr w:type="gramEnd"/>
    </w:p>
    <w:p w:rsidR="008716C3" w:rsidRPr="00881FB0" w:rsidRDefault="008716C3" w:rsidP="008716C3">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60" w:line="276" w:lineRule="auto"/>
        <w:ind w:left="2880" w:hanging="2160"/>
        <w:rPr>
          <w:rFonts w:asciiTheme="minorHAnsi" w:eastAsia="Arial" w:hAnsiTheme="minorHAnsi" w:cstheme="minorHAnsi"/>
          <w:szCs w:val="24"/>
        </w:rPr>
      </w:pPr>
      <w:r w:rsidRPr="00881FB0">
        <w:rPr>
          <w:rFonts w:asciiTheme="minorHAnsi" w:eastAsia="Arial" w:hAnsiTheme="minorHAnsi" w:cstheme="minorHAnsi"/>
          <w:b/>
          <w:szCs w:val="24"/>
        </w:rPr>
        <w:t>Team size:</w:t>
      </w:r>
      <w:r w:rsidRPr="00881FB0">
        <w:rPr>
          <w:rFonts w:asciiTheme="minorHAnsi" w:eastAsia="Arial" w:hAnsiTheme="minorHAnsi" w:cstheme="minorHAnsi"/>
          <w:szCs w:val="24"/>
        </w:rPr>
        <w:tab/>
        <w:t xml:space="preserve">   </w:t>
      </w:r>
      <w:r w:rsidR="00DF713B" w:rsidRPr="00881FB0">
        <w:rPr>
          <w:rFonts w:asciiTheme="minorHAnsi" w:eastAsia="Arial" w:hAnsiTheme="minorHAnsi" w:cstheme="minorHAnsi"/>
          <w:szCs w:val="24"/>
        </w:rPr>
        <w:t xml:space="preserve">              </w:t>
      </w:r>
      <w:r w:rsidRPr="00881FB0">
        <w:rPr>
          <w:rFonts w:asciiTheme="minorHAnsi" w:eastAsia="Arial" w:hAnsiTheme="minorHAnsi" w:cstheme="minorHAnsi"/>
          <w:szCs w:val="24"/>
        </w:rPr>
        <w:t xml:space="preserve"> 5</w:t>
      </w:r>
    </w:p>
    <w:p w:rsidR="00DF713B" w:rsidRPr="00881FB0" w:rsidRDefault="00DF713B" w:rsidP="00DF713B">
      <w:pPr>
        <w:ind w:left="-180" w:firstLine="180"/>
        <w:jc w:val="both"/>
        <w:rPr>
          <w:rFonts w:asciiTheme="minorHAnsi" w:hAnsiTheme="minorHAnsi" w:cstheme="minorHAnsi"/>
          <w:iCs/>
          <w:color w:val="000000"/>
          <w:szCs w:val="24"/>
          <w:u w:val="single"/>
        </w:rPr>
      </w:pPr>
      <w:r w:rsidRPr="00881FB0">
        <w:rPr>
          <w:rFonts w:asciiTheme="minorHAnsi" w:hAnsiTheme="minorHAnsi" w:cstheme="minorHAnsi"/>
          <w:iCs/>
          <w:color w:val="000000"/>
          <w:szCs w:val="24"/>
          <w:u w:val="single"/>
        </w:rPr>
        <w:t xml:space="preserve">     Responsibilities:  </w:t>
      </w:r>
    </w:p>
    <w:p w:rsidR="00DF713B" w:rsidRPr="00881FB0" w:rsidRDefault="003C45E8" w:rsidP="003C45E8">
      <w:pPr>
        <w:pStyle w:val="BodyText"/>
        <w:numPr>
          <w:ilvl w:val="0"/>
          <w:numId w:val="11"/>
        </w:numPr>
        <w:tabs>
          <w:tab w:val="left" w:pos="990"/>
        </w:tabs>
        <w:suppressAutoHyphens w:val="0"/>
        <w:spacing w:after="0"/>
        <w:jc w:val="both"/>
        <w:rPr>
          <w:rFonts w:asciiTheme="minorHAnsi" w:hAnsiTheme="minorHAnsi" w:cstheme="minorHAnsi"/>
          <w:sz w:val="24"/>
          <w:szCs w:val="24"/>
        </w:rPr>
      </w:pPr>
      <w:r w:rsidRPr="00881FB0">
        <w:rPr>
          <w:rFonts w:asciiTheme="minorHAnsi" w:hAnsiTheme="minorHAnsi" w:cstheme="minorHAnsi"/>
          <w:sz w:val="24"/>
          <w:szCs w:val="24"/>
        </w:rPr>
        <w:t>Played key role in the high-level design for the implementation of this application.</w:t>
      </w:r>
    </w:p>
    <w:p w:rsidR="00DF713B" w:rsidRPr="00881FB0" w:rsidRDefault="00DF713B" w:rsidP="00DF713B">
      <w:pPr>
        <w:pStyle w:val="ListParagraph"/>
        <w:widowControl w:val="0"/>
        <w:numPr>
          <w:ilvl w:val="0"/>
          <w:numId w:val="9"/>
        </w:numPr>
        <w:tabs>
          <w:tab w:val="clear" w:pos="720"/>
          <w:tab w:val="num" w:pos="0"/>
        </w:tabs>
        <w:suppressAutoHyphens/>
        <w:spacing w:after="0" w:line="240" w:lineRule="auto"/>
        <w:jc w:val="both"/>
        <w:rPr>
          <w:rFonts w:asciiTheme="minorHAnsi" w:hAnsiTheme="minorHAnsi" w:cstheme="minorHAnsi"/>
          <w:color w:val="000000"/>
          <w:sz w:val="24"/>
          <w:szCs w:val="24"/>
        </w:rPr>
      </w:pPr>
      <w:r w:rsidRPr="00881FB0">
        <w:rPr>
          <w:rFonts w:asciiTheme="minorHAnsi" w:hAnsiTheme="minorHAnsi" w:cstheme="minorHAnsi"/>
          <w:color w:val="000000"/>
          <w:sz w:val="24"/>
          <w:szCs w:val="24"/>
        </w:rPr>
        <w:t xml:space="preserve"> </w:t>
      </w:r>
      <w:r w:rsidR="00B92BCA" w:rsidRPr="00881FB0">
        <w:rPr>
          <w:rFonts w:asciiTheme="minorHAnsi" w:hAnsiTheme="minorHAnsi" w:cstheme="minorHAnsi"/>
          <w:color w:val="000000"/>
          <w:sz w:val="24"/>
          <w:szCs w:val="24"/>
        </w:rPr>
        <w:t>Involved</w:t>
      </w:r>
      <w:r w:rsidRPr="00881FB0">
        <w:rPr>
          <w:rFonts w:asciiTheme="minorHAnsi" w:hAnsiTheme="minorHAnsi" w:cstheme="minorHAnsi"/>
          <w:color w:val="000000"/>
          <w:sz w:val="24"/>
          <w:szCs w:val="24"/>
        </w:rPr>
        <w:t xml:space="preserve"> in DAO Layer to </w:t>
      </w:r>
      <w:r w:rsidR="00B92BCA" w:rsidRPr="00881FB0">
        <w:rPr>
          <w:rFonts w:asciiTheme="minorHAnsi" w:hAnsiTheme="minorHAnsi" w:cstheme="minorHAnsi"/>
          <w:color w:val="000000"/>
          <w:sz w:val="24"/>
          <w:szCs w:val="24"/>
        </w:rPr>
        <w:t>implement Persistence</w:t>
      </w:r>
      <w:r w:rsidRPr="00881FB0">
        <w:rPr>
          <w:rFonts w:asciiTheme="minorHAnsi" w:hAnsiTheme="minorHAnsi" w:cstheme="minorHAnsi"/>
          <w:color w:val="000000"/>
          <w:sz w:val="24"/>
          <w:szCs w:val="24"/>
        </w:rPr>
        <w:t xml:space="preserve"> </w:t>
      </w:r>
      <w:r w:rsidR="00B92BCA" w:rsidRPr="00881FB0">
        <w:rPr>
          <w:rFonts w:asciiTheme="minorHAnsi" w:hAnsiTheme="minorHAnsi" w:cstheme="minorHAnsi"/>
          <w:color w:val="000000"/>
          <w:sz w:val="24"/>
          <w:szCs w:val="24"/>
        </w:rPr>
        <w:t>Logic.</w:t>
      </w:r>
    </w:p>
    <w:p w:rsidR="00DF713B" w:rsidRPr="00881FB0" w:rsidRDefault="00DF713B" w:rsidP="00DF713B">
      <w:pPr>
        <w:pStyle w:val="ListParagraph"/>
        <w:widowControl w:val="0"/>
        <w:numPr>
          <w:ilvl w:val="0"/>
          <w:numId w:val="9"/>
        </w:numPr>
        <w:tabs>
          <w:tab w:val="clear" w:pos="720"/>
          <w:tab w:val="num" w:pos="0"/>
        </w:tabs>
        <w:suppressAutoHyphens/>
        <w:spacing w:after="0" w:line="240" w:lineRule="auto"/>
        <w:jc w:val="both"/>
        <w:rPr>
          <w:rFonts w:asciiTheme="minorHAnsi" w:hAnsiTheme="minorHAnsi" w:cstheme="minorHAnsi"/>
          <w:color w:val="000000"/>
          <w:sz w:val="24"/>
          <w:szCs w:val="24"/>
        </w:rPr>
      </w:pPr>
      <w:r w:rsidRPr="00881FB0">
        <w:rPr>
          <w:rFonts w:asciiTheme="minorHAnsi" w:hAnsiTheme="minorHAnsi" w:cstheme="minorHAnsi"/>
          <w:color w:val="000000"/>
          <w:sz w:val="24"/>
          <w:szCs w:val="24"/>
        </w:rPr>
        <w:t xml:space="preserve"> </w:t>
      </w:r>
      <w:r w:rsidR="00B92BCA" w:rsidRPr="00881FB0">
        <w:rPr>
          <w:rFonts w:asciiTheme="minorHAnsi" w:hAnsiTheme="minorHAnsi" w:cstheme="minorHAnsi"/>
          <w:color w:val="000000"/>
          <w:sz w:val="24"/>
          <w:szCs w:val="24"/>
        </w:rPr>
        <w:t>Involved</w:t>
      </w:r>
      <w:r w:rsidRPr="00881FB0">
        <w:rPr>
          <w:rFonts w:asciiTheme="minorHAnsi" w:hAnsiTheme="minorHAnsi" w:cstheme="minorHAnsi"/>
          <w:color w:val="000000"/>
          <w:sz w:val="24"/>
          <w:szCs w:val="24"/>
        </w:rPr>
        <w:t xml:space="preserve"> in Processing Layer to implement </w:t>
      </w:r>
      <w:r w:rsidR="00B92BCA" w:rsidRPr="00881FB0">
        <w:rPr>
          <w:rFonts w:asciiTheme="minorHAnsi" w:hAnsiTheme="minorHAnsi" w:cstheme="minorHAnsi"/>
          <w:color w:val="000000"/>
          <w:sz w:val="24"/>
          <w:szCs w:val="24"/>
        </w:rPr>
        <w:t>Business</w:t>
      </w:r>
      <w:r w:rsidRPr="00881FB0">
        <w:rPr>
          <w:rFonts w:asciiTheme="minorHAnsi" w:hAnsiTheme="minorHAnsi" w:cstheme="minorHAnsi"/>
          <w:color w:val="000000"/>
          <w:sz w:val="24"/>
          <w:szCs w:val="24"/>
        </w:rPr>
        <w:t xml:space="preserve"> Logic.</w:t>
      </w:r>
    </w:p>
    <w:p w:rsidR="00DF713B" w:rsidRPr="00881FB0" w:rsidRDefault="00B92BCA" w:rsidP="00DF713B">
      <w:pPr>
        <w:pStyle w:val="ListParagraph"/>
        <w:widowControl w:val="0"/>
        <w:numPr>
          <w:ilvl w:val="0"/>
          <w:numId w:val="9"/>
        </w:numPr>
        <w:tabs>
          <w:tab w:val="clear" w:pos="720"/>
          <w:tab w:val="num" w:pos="0"/>
        </w:tabs>
        <w:suppressAutoHyphens/>
        <w:spacing w:after="0" w:line="240" w:lineRule="auto"/>
        <w:jc w:val="both"/>
        <w:rPr>
          <w:rFonts w:asciiTheme="minorHAnsi" w:hAnsiTheme="minorHAnsi" w:cstheme="minorHAnsi"/>
          <w:color w:val="000000"/>
          <w:sz w:val="24"/>
          <w:szCs w:val="24"/>
        </w:rPr>
      </w:pPr>
      <w:r w:rsidRPr="00881FB0">
        <w:rPr>
          <w:rFonts w:asciiTheme="minorHAnsi" w:hAnsiTheme="minorHAnsi" w:cstheme="minorHAnsi"/>
          <w:color w:val="000000"/>
          <w:sz w:val="24"/>
          <w:szCs w:val="24"/>
        </w:rPr>
        <w:t>Involved</w:t>
      </w:r>
      <w:r w:rsidR="00DF713B" w:rsidRPr="00881FB0">
        <w:rPr>
          <w:rFonts w:asciiTheme="minorHAnsi" w:hAnsiTheme="minorHAnsi" w:cstheme="minorHAnsi"/>
          <w:color w:val="000000"/>
          <w:sz w:val="24"/>
          <w:szCs w:val="24"/>
        </w:rPr>
        <w:t xml:space="preserve"> in Bean configurations and Dependency configurations in  maven pom.xml</w:t>
      </w:r>
    </w:p>
    <w:p w:rsidR="00DF713B" w:rsidRPr="00881FB0" w:rsidRDefault="00DF713B" w:rsidP="00DF713B">
      <w:pPr>
        <w:pStyle w:val="ListParagraph"/>
        <w:numPr>
          <w:ilvl w:val="0"/>
          <w:numId w:val="9"/>
        </w:numPr>
        <w:rPr>
          <w:rFonts w:asciiTheme="minorHAnsi" w:hAnsiTheme="minorHAnsi" w:cstheme="minorHAnsi"/>
          <w:sz w:val="24"/>
          <w:szCs w:val="24"/>
        </w:rPr>
      </w:pPr>
      <w:r w:rsidRPr="00881FB0">
        <w:rPr>
          <w:rFonts w:asciiTheme="minorHAnsi" w:hAnsiTheme="minorHAnsi" w:cstheme="minorHAnsi"/>
          <w:sz w:val="24"/>
          <w:szCs w:val="24"/>
        </w:rPr>
        <w:t xml:space="preserve">Involved in UI design by using   </w:t>
      </w:r>
      <w:r w:rsidR="00B92BCA" w:rsidRPr="00881FB0">
        <w:rPr>
          <w:rFonts w:asciiTheme="minorHAnsi" w:hAnsiTheme="minorHAnsi" w:cstheme="minorHAnsi"/>
          <w:sz w:val="24"/>
          <w:szCs w:val="24"/>
        </w:rPr>
        <w:t>HTML, CSS</w:t>
      </w:r>
      <w:r w:rsidRPr="00881FB0">
        <w:rPr>
          <w:rFonts w:asciiTheme="minorHAnsi" w:hAnsiTheme="minorHAnsi" w:cstheme="minorHAnsi"/>
          <w:sz w:val="24"/>
          <w:szCs w:val="24"/>
        </w:rPr>
        <w:t xml:space="preserve">. </w:t>
      </w:r>
    </w:p>
    <w:p w:rsidR="00DF713B" w:rsidRPr="00881FB0" w:rsidRDefault="00B92BCA" w:rsidP="00DF713B">
      <w:pPr>
        <w:pStyle w:val="ListParagraph"/>
        <w:widowControl w:val="0"/>
        <w:numPr>
          <w:ilvl w:val="0"/>
          <w:numId w:val="9"/>
        </w:numPr>
        <w:tabs>
          <w:tab w:val="clear" w:pos="720"/>
          <w:tab w:val="num" w:pos="0"/>
        </w:tabs>
        <w:suppressAutoHyphens/>
        <w:spacing w:after="0" w:line="240" w:lineRule="auto"/>
        <w:jc w:val="both"/>
        <w:rPr>
          <w:rFonts w:asciiTheme="minorHAnsi" w:hAnsiTheme="minorHAnsi" w:cstheme="minorHAnsi"/>
          <w:color w:val="000000"/>
          <w:sz w:val="24"/>
          <w:szCs w:val="24"/>
        </w:rPr>
      </w:pPr>
      <w:r w:rsidRPr="00881FB0">
        <w:rPr>
          <w:rFonts w:asciiTheme="minorHAnsi" w:hAnsiTheme="minorHAnsi" w:cstheme="minorHAnsi"/>
          <w:color w:val="000000"/>
          <w:sz w:val="24"/>
          <w:szCs w:val="24"/>
        </w:rPr>
        <w:t>Involved</w:t>
      </w:r>
      <w:r w:rsidR="00DF713B" w:rsidRPr="00881FB0">
        <w:rPr>
          <w:rFonts w:asciiTheme="minorHAnsi" w:hAnsiTheme="minorHAnsi" w:cstheme="minorHAnsi"/>
          <w:color w:val="000000"/>
          <w:sz w:val="24"/>
          <w:szCs w:val="24"/>
        </w:rPr>
        <w:t xml:space="preserve"> in Ajax calls by using Angual js.</w:t>
      </w:r>
    </w:p>
    <w:p w:rsidR="003C45E8" w:rsidRPr="00881FB0" w:rsidRDefault="003C45E8" w:rsidP="003C45E8">
      <w:pPr>
        <w:pStyle w:val="HTMLPreformatted"/>
        <w:numPr>
          <w:ilvl w:val="0"/>
          <w:numId w:val="10"/>
        </w:numPr>
        <w:tabs>
          <w:tab w:val="left" w:pos="720"/>
          <w:tab w:val="left" w:pos="990"/>
        </w:tabs>
        <w:jc w:val="both"/>
        <w:rPr>
          <w:rFonts w:asciiTheme="minorHAnsi" w:hAnsiTheme="minorHAnsi" w:cstheme="minorHAnsi"/>
          <w:bCs/>
          <w:sz w:val="24"/>
          <w:szCs w:val="24"/>
        </w:rPr>
      </w:pPr>
      <w:r w:rsidRPr="00881FB0">
        <w:rPr>
          <w:rFonts w:asciiTheme="minorHAnsi" w:hAnsiTheme="minorHAnsi" w:cstheme="minorHAnsi"/>
          <w:color w:val="000000"/>
          <w:sz w:val="24"/>
          <w:szCs w:val="24"/>
        </w:rPr>
        <w:t xml:space="preserve">  </w:t>
      </w:r>
      <w:r w:rsidRPr="00881FB0">
        <w:rPr>
          <w:rFonts w:asciiTheme="minorHAnsi" w:hAnsiTheme="minorHAnsi" w:cstheme="minorHAnsi"/>
          <w:sz w:val="24"/>
          <w:szCs w:val="24"/>
        </w:rPr>
        <w:t>Developed </w:t>
      </w:r>
      <w:r w:rsidRPr="00881FB0">
        <w:rPr>
          <w:rFonts w:asciiTheme="minorHAnsi" w:hAnsiTheme="minorHAnsi" w:cstheme="minorHAnsi"/>
          <w:bCs/>
          <w:sz w:val="24"/>
          <w:szCs w:val="24"/>
        </w:rPr>
        <w:t>Java Beans</w:t>
      </w:r>
      <w:r w:rsidRPr="00881FB0">
        <w:rPr>
          <w:rFonts w:asciiTheme="minorHAnsi" w:hAnsiTheme="minorHAnsi" w:cstheme="minorHAnsi"/>
          <w:sz w:val="24"/>
          <w:szCs w:val="24"/>
        </w:rPr>
        <w:t> and Utility Classes for interacting with the database using JDBC.</w:t>
      </w:r>
    </w:p>
    <w:p w:rsidR="003C45E8" w:rsidRPr="00881FB0" w:rsidRDefault="003C45E8" w:rsidP="003C45E8">
      <w:pPr>
        <w:pStyle w:val="HTMLPreformatted"/>
        <w:numPr>
          <w:ilvl w:val="0"/>
          <w:numId w:val="10"/>
        </w:numPr>
        <w:tabs>
          <w:tab w:val="left" w:pos="720"/>
          <w:tab w:val="left" w:pos="990"/>
        </w:tabs>
        <w:jc w:val="both"/>
        <w:rPr>
          <w:rFonts w:asciiTheme="minorHAnsi" w:hAnsiTheme="minorHAnsi" w:cstheme="minorHAnsi"/>
          <w:sz w:val="24"/>
          <w:szCs w:val="24"/>
        </w:rPr>
      </w:pPr>
      <w:r w:rsidRPr="00881FB0">
        <w:rPr>
          <w:rFonts w:asciiTheme="minorHAnsi" w:hAnsiTheme="minorHAnsi" w:cstheme="minorHAnsi"/>
          <w:sz w:val="24"/>
          <w:szCs w:val="24"/>
        </w:rPr>
        <w:t>Used </w:t>
      </w:r>
      <w:r w:rsidRPr="00881FB0">
        <w:rPr>
          <w:rFonts w:asciiTheme="minorHAnsi" w:hAnsiTheme="minorHAnsi" w:cstheme="minorHAnsi"/>
          <w:bCs/>
          <w:sz w:val="24"/>
          <w:szCs w:val="24"/>
        </w:rPr>
        <w:t>SQL</w:t>
      </w:r>
      <w:r w:rsidRPr="00881FB0">
        <w:rPr>
          <w:rFonts w:asciiTheme="minorHAnsi" w:hAnsiTheme="minorHAnsi" w:cstheme="minorHAnsi"/>
          <w:sz w:val="24"/>
          <w:szCs w:val="24"/>
        </w:rPr>
        <w:t> statements and procedures to fetch the data from the database.</w:t>
      </w:r>
    </w:p>
    <w:p w:rsidR="00DF713B" w:rsidRPr="00881FB0" w:rsidRDefault="003C45E8" w:rsidP="003C45E8">
      <w:pPr>
        <w:pStyle w:val="HTMLPreformatted"/>
        <w:numPr>
          <w:ilvl w:val="0"/>
          <w:numId w:val="10"/>
        </w:numPr>
        <w:tabs>
          <w:tab w:val="left" w:pos="720"/>
          <w:tab w:val="left" w:pos="990"/>
        </w:tabs>
        <w:jc w:val="both"/>
        <w:rPr>
          <w:rFonts w:asciiTheme="minorHAnsi" w:hAnsiTheme="minorHAnsi" w:cstheme="minorHAnsi"/>
          <w:sz w:val="24"/>
          <w:szCs w:val="24"/>
        </w:rPr>
      </w:pPr>
      <w:r w:rsidRPr="00881FB0">
        <w:rPr>
          <w:rFonts w:asciiTheme="minorHAnsi" w:hAnsiTheme="minorHAnsi" w:cstheme="minorHAnsi"/>
          <w:sz w:val="24"/>
          <w:szCs w:val="24"/>
        </w:rPr>
        <w:t xml:space="preserve">Configured and build Asynchronous communication with </w:t>
      </w:r>
      <w:r w:rsidRPr="00881FB0">
        <w:rPr>
          <w:rFonts w:asciiTheme="minorHAnsi" w:hAnsiTheme="minorHAnsi" w:cstheme="minorHAnsi"/>
          <w:bCs/>
          <w:sz w:val="24"/>
          <w:szCs w:val="24"/>
        </w:rPr>
        <w:t xml:space="preserve">JMS services with MQ </w:t>
      </w:r>
      <w:r w:rsidR="00B92BCA" w:rsidRPr="00881FB0">
        <w:rPr>
          <w:rFonts w:asciiTheme="minorHAnsi" w:hAnsiTheme="minorHAnsi" w:cstheme="minorHAnsi"/>
          <w:bCs/>
          <w:sz w:val="24"/>
          <w:szCs w:val="24"/>
        </w:rPr>
        <w:t>Services.</w:t>
      </w:r>
    </w:p>
    <w:p w:rsidR="00DF713B" w:rsidRPr="00881FB0" w:rsidRDefault="00DF713B" w:rsidP="00DF713B">
      <w:pPr>
        <w:widowControl w:val="0"/>
        <w:tabs>
          <w:tab w:val="num" w:pos="0"/>
        </w:tabs>
        <w:suppressAutoHyphens/>
        <w:jc w:val="both"/>
        <w:rPr>
          <w:rFonts w:asciiTheme="minorHAnsi" w:hAnsiTheme="minorHAnsi" w:cstheme="minorHAnsi"/>
          <w:color w:val="000000"/>
          <w:szCs w:val="24"/>
        </w:rPr>
      </w:pPr>
    </w:p>
    <w:p w:rsidR="00DF713B" w:rsidRPr="00881FB0" w:rsidRDefault="00DF713B" w:rsidP="00B92B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eastAsia="Arial" w:hAnsiTheme="minorHAnsi" w:cstheme="minorHAnsi"/>
          <w:b/>
          <w:szCs w:val="24"/>
        </w:rPr>
      </w:pPr>
    </w:p>
    <w:p w:rsidR="00DF713B" w:rsidRPr="00881FB0" w:rsidRDefault="00DF713B" w:rsidP="00B92B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Arial" w:hAnsiTheme="minorHAnsi" w:cstheme="minorHAnsi"/>
          <w:szCs w:val="24"/>
        </w:rPr>
      </w:pPr>
    </w:p>
    <w:p w:rsidR="00DF713B" w:rsidRPr="00881FB0" w:rsidRDefault="00DF713B" w:rsidP="00DF713B">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rPr>
          <w:rFonts w:asciiTheme="minorHAnsi" w:eastAsia="Arial" w:hAnsiTheme="minorHAnsi" w:cstheme="minorHAnsi"/>
          <w:sz w:val="24"/>
          <w:szCs w:val="24"/>
        </w:rPr>
      </w:pPr>
      <w:r w:rsidRPr="00881FB0">
        <w:rPr>
          <w:rFonts w:asciiTheme="minorHAnsi" w:eastAsia="Arial" w:hAnsiTheme="minorHAnsi" w:cstheme="minorHAnsi"/>
          <w:b/>
          <w:sz w:val="24"/>
          <w:szCs w:val="24"/>
        </w:rPr>
        <w:t>Project</w:t>
      </w:r>
      <w:r w:rsidR="00B92BCA" w:rsidRPr="00881FB0">
        <w:rPr>
          <w:rFonts w:asciiTheme="minorHAnsi" w:eastAsia="Arial" w:hAnsiTheme="minorHAnsi" w:cstheme="minorHAnsi"/>
          <w:b/>
          <w:sz w:val="24"/>
          <w:szCs w:val="24"/>
        </w:rPr>
        <w:t xml:space="preserve"> </w:t>
      </w:r>
      <w:r w:rsidRPr="00881FB0">
        <w:rPr>
          <w:rFonts w:asciiTheme="minorHAnsi" w:eastAsia="Arial" w:hAnsiTheme="minorHAnsi" w:cstheme="minorHAnsi"/>
          <w:b/>
          <w:sz w:val="24"/>
          <w:szCs w:val="24"/>
        </w:rPr>
        <w:t>:</w:t>
      </w:r>
      <w:r w:rsidR="005873CC" w:rsidRPr="00881FB0">
        <w:rPr>
          <w:rFonts w:asciiTheme="minorHAnsi" w:eastAsia="Arial" w:hAnsiTheme="minorHAnsi" w:cstheme="minorHAnsi"/>
          <w:sz w:val="24"/>
          <w:szCs w:val="24"/>
        </w:rPr>
        <w:t xml:space="preserve"> </w:t>
      </w:r>
      <w:r w:rsidR="005873CC" w:rsidRPr="00881FB0">
        <w:rPr>
          <w:rFonts w:asciiTheme="minorHAnsi" w:hAnsiTheme="minorHAnsi" w:cstheme="minorHAnsi"/>
          <w:b/>
          <w:color w:val="222222"/>
          <w:sz w:val="24"/>
          <w:szCs w:val="24"/>
          <w:shd w:val="clear" w:color="auto" w:fill="FFFFFF"/>
        </w:rPr>
        <w:t>Common wealth bank </w:t>
      </w:r>
      <w:r w:rsidR="005873CC" w:rsidRPr="00881FB0">
        <w:rPr>
          <w:rFonts w:asciiTheme="minorHAnsi" w:eastAsia="Arial" w:hAnsiTheme="minorHAnsi" w:cstheme="minorHAnsi"/>
          <w:b/>
          <w:sz w:val="24"/>
          <w:szCs w:val="24"/>
        </w:rPr>
        <w:t xml:space="preserve">Back End (CBA Back End)   </w:t>
      </w:r>
      <w:r w:rsidR="00B92BCA" w:rsidRPr="00881FB0">
        <w:rPr>
          <w:rFonts w:asciiTheme="minorHAnsi" w:eastAsia="Arial" w:hAnsiTheme="minorHAnsi" w:cstheme="minorHAnsi"/>
          <w:sz w:val="24"/>
          <w:szCs w:val="24"/>
        </w:rPr>
        <w:t xml:space="preserve"> </w:t>
      </w:r>
      <w:r w:rsidR="00B92BCA" w:rsidRPr="00881FB0">
        <w:rPr>
          <w:rFonts w:asciiTheme="minorHAnsi" w:eastAsia="Arial" w:hAnsiTheme="minorHAnsi" w:cstheme="minorHAnsi"/>
          <w:b/>
          <w:sz w:val="24"/>
          <w:szCs w:val="24"/>
        </w:rPr>
        <w:t>March 2016-  Oct 2016</w:t>
      </w:r>
    </w:p>
    <w:p w:rsidR="0036232A" w:rsidRPr="00881FB0" w:rsidRDefault="00DF713B" w:rsidP="0036232A">
      <w:pPr>
        <w:tabs>
          <w:tab w:val="left" w:pos="1440"/>
          <w:tab w:val="left" w:pos="2160"/>
          <w:tab w:val="left" w:pos="2880"/>
          <w:tab w:val="left" w:pos="3073"/>
          <w:tab w:val="left" w:pos="3600"/>
          <w:tab w:val="left" w:pos="4320"/>
          <w:tab w:val="left" w:pos="5040"/>
          <w:tab w:val="left" w:pos="5760"/>
          <w:tab w:val="left" w:pos="6480"/>
          <w:tab w:val="left" w:pos="7200"/>
          <w:tab w:val="left" w:pos="7920"/>
          <w:tab w:val="left" w:pos="8640"/>
          <w:tab w:val="left" w:pos="9360"/>
          <w:tab w:val="left" w:pos="10080"/>
        </w:tabs>
        <w:spacing w:line="276" w:lineRule="auto"/>
        <w:ind w:left="3073" w:hanging="2353"/>
        <w:rPr>
          <w:rFonts w:asciiTheme="minorHAnsi" w:eastAsia="Arial" w:hAnsiTheme="minorHAnsi" w:cstheme="minorHAnsi"/>
          <w:szCs w:val="24"/>
        </w:rPr>
      </w:pPr>
      <w:proofErr w:type="gramStart"/>
      <w:r w:rsidRPr="00881FB0">
        <w:rPr>
          <w:rFonts w:asciiTheme="minorHAnsi" w:eastAsia="Arial" w:hAnsiTheme="minorHAnsi" w:cstheme="minorHAnsi"/>
          <w:b/>
          <w:szCs w:val="24"/>
        </w:rPr>
        <w:t>Description</w:t>
      </w:r>
      <w:r w:rsidR="0036232A" w:rsidRPr="00881FB0">
        <w:rPr>
          <w:rFonts w:asciiTheme="minorHAnsi" w:eastAsia="Arial" w:hAnsiTheme="minorHAnsi" w:cstheme="minorHAnsi"/>
          <w:b/>
          <w:szCs w:val="24"/>
        </w:rPr>
        <w:t xml:space="preserve"> </w:t>
      </w:r>
      <w:r w:rsidRPr="00881FB0">
        <w:rPr>
          <w:rFonts w:asciiTheme="minorHAnsi" w:eastAsia="Arial" w:hAnsiTheme="minorHAnsi" w:cstheme="minorHAnsi"/>
          <w:szCs w:val="24"/>
        </w:rPr>
        <w:t>:</w:t>
      </w:r>
      <w:proofErr w:type="gramEnd"/>
      <w:r w:rsidRPr="00881FB0">
        <w:rPr>
          <w:rFonts w:asciiTheme="minorHAnsi" w:eastAsia="Arial" w:hAnsiTheme="minorHAnsi" w:cstheme="minorHAnsi"/>
          <w:szCs w:val="24"/>
        </w:rPr>
        <w:tab/>
      </w:r>
      <w:r w:rsidR="005873CC" w:rsidRPr="00881FB0">
        <w:rPr>
          <w:rFonts w:asciiTheme="minorHAnsi" w:eastAsia="Arial" w:hAnsiTheme="minorHAnsi" w:cstheme="minorHAnsi"/>
          <w:szCs w:val="24"/>
        </w:rPr>
        <w:t xml:space="preserve">. </w:t>
      </w:r>
    </w:p>
    <w:p w:rsidR="00DF713B" w:rsidRPr="00881FB0" w:rsidRDefault="0036232A" w:rsidP="003623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76" w:lineRule="auto"/>
        <w:ind w:left="720"/>
        <w:rPr>
          <w:rFonts w:asciiTheme="minorHAnsi" w:eastAsia="Arial" w:hAnsiTheme="minorHAnsi" w:cstheme="minorHAnsi"/>
          <w:szCs w:val="24"/>
        </w:rPr>
      </w:pPr>
      <w:r w:rsidRPr="00881FB0">
        <w:rPr>
          <w:rFonts w:asciiTheme="minorHAnsi" w:hAnsiTheme="minorHAnsi" w:cstheme="minorHAnsi"/>
          <w:color w:val="333333"/>
          <w:szCs w:val="24"/>
        </w:rPr>
        <w:t xml:space="preserve">The Common wealth Bank Application is migrated from the mainframe environment to Java. </w:t>
      </w:r>
      <w:r w:rsidR="005873CC" w:rsidRPr="00881FB0">
        <w:rPr>
          <w:rFonts w:asciiTheme="minorHAnsi" w:eastAsia="Arial" w:hAnsiTheme="minorHAnsi" w:cstheme="minorHAnsi"/>
          <w:szCs w:val="24"/>
        </w:rPr>
        <w:t>The</w:t>
      </w:r>
      <w:r w:rsidR="00DF713B" w:rsidRPr="00881FB0">
        <w:rPr>
          <w:rFonts w:asciiTheme="minorHAnsi" w:eastAsia="Arial" w:hAnsiTheme="minorHAnsi" w:cstheme="minorHAnsi"/>
          <w:szCs w:val="24"/>
        </w:rPr>
        <w:t xml:space="preserve"> Application is </w:t>
      </w:r>
      <w:r w:rsidR="005873CC" w:rsidRPr="00881FB0">
        <w:rPr>
          <w:rFonts w:asciiTheme="minorHAnsi" w:eastAsia="Arial" w:hAnsiTheme="minorHAnsi" w:cstheme="minorHAnsi"/>
          <w:szCs w:val="24"/>
        </w:rPr>
        <w:t>initially</w:t>
      </w:r>
      <w:r w:rsidR="00DF713B" w:rsidRPr="00881FB0">
        <w:rPr>
          <w:rFonts w:asciiTheme="minorHAnsi" w:eastAsia="Arial" w:hAnsiTheme="minorHAnsi" w:cstheme="minorHAnsi"/>
          <w:szCs w:val="24"/>
        </w:rPr>
        <w:t xml:space="preserve"> </w:t>
      </w:r>
      <w:r w:rsidR="005873CC" w:rsidRPr="00881FB0">
        <w:rPr>
          <w:rFonts w:asciiTheme="minorHAnsi" w:eastAsia="Arial" w:hAnsiTheme="minorHAnsi" w:cstheme="minorHAnsi"/>
          <w:szCs w:val="24"/>
        </w:rPr>
        <w:t>implemented</w:t>
      </w:r>
      <w:r w:rsidR="00DF713B" w:rsidRPr="00881FB0">
        <w:rPr>
          <w:rFonts w:asciiTheme="minorHAnsi" w:eastAsia="Arial" w:hAnsiTheme="minorHAnsi" w:cstheme="minorHAnsi"/>
          <w:szCs w:val="24"/>
        </w:rPr>
        <w:t xml:space="preserve"> </w:t>
      </w:r>
      <w:r w:rsidRPr="00881FB0">
        <w:rPr>
          <w:rFonts w:asciiTheme="minorHAnsi" w:eastAsia="Arial" w:hAnsiTheme="minorHAnsi" w:cstheme="minorHAnsi"/>
          <w:szCs w:val="24"/>
        </w:rPr>
        <w:t>for One</w:t>
      </w:r>
      <w:r w:rsidR="005873CC" w:rsidRPr="00881FB0">
        <w:rPr>
          <w:rFonts w:asciiTheme="minorHAnsi" w:eastAsia="Arial" w:hAnsiTheme="minorHAnsi" w:cstheme="minorHAnsi"/>
          <w:szCs w:val="24"/>
        </w:rPr>
        <w:t xml:space="preserve"> Branch </w:t>
      </w:r>
      <w:r w:rsidRPr="00881FB0">
        <w:rPr>
          <w:rFonts w:asciiTheme="minorHAnsi" w:eastAsia="Arial" w:hAnsiTheme="minorHAnsi" w:cstheme="minorHAnsi"/>
          <w:szCs w:val="24"/>
        </w:rPr>
        <w:t>of Common</w:t>
      </w:r>
      <w:r w:rsidR="005873CC" w:rsidRPr="00881FB0">
        <w:rPr>
          <w:rFonts w:asciiTheme="minorHAnsi" w:eastAsia="Arial" w:hAnsiTheme="minorHAnsi" w:cstheme="minorHAnsi"/>
          <w:szCs w:val="24"/>
        </w:rPr>
        <w:t xml:space="preserve"> Wealth</w:t>
      </w:r>
      <w:r w:rsidRPr="00881FB0">
        <w:rPr>
          <w:rFonts w:asciiTheme="minorHAnsi" w:eastAsia="Arial" w:hAnsiTheme="minorHAnsi" w:cstheme="minorHAnsi"/>
          <w:szCs w:val="24"/>
        </w:rPr>
        <w:t xml:space="preserve"> </w:t>
      </w:r>
      <w:proofErr w:type="gramStart"/>
      <w:r w:rsidRPr="00881FB0">
        <w:rPr>
          <w:rFonts w:asciiTheme="minorHAnsi" w:eastAsia="Arial" w:hAnsiTheme="minorHAnsi" w:cstheme="minorHAnsi"/>
          <w:szCs w:val="24"/>
        </w:rPr>
        <w:t>Bank</w:t>
      </w:r>
      <w:r w:rsidR="005873CC" w:rsidRPr="00881FB0">
        <w:rPr>
          <w:rFonts w:asciiTheme="minorHAnsi" w:eastAsia="Arial" w:hAnsiTheme="minorHAnsi" w:cstheme="minorHAnsi"/>
          <w:szCs w:val="24"/>
        </w:rPr>
        <w:t xml:space="preserve"> </w:t>
      </w:r>
      <w:r w:rsidR="00DF713B" w:rsidRPr="00881FB0">
        <w:rPr>
          <w:rFonts w:asciiTheme="minorHAnsi" w:eastAsia="Arial" w:hAnsiTheme="minorHAnsi" w:cstheme="minorHAnsi"/>
          <w:szCs w:val="24"/>
        </w:rPr>
        <w:t>.</w:t>
      </w:r>
      <w:proofErr w:type="gramEnd"/>
    </w:p>
    <w:p w:rsidR="00DF713B" w:rsidRPr="00881FB0" w:rsidRDefault="00DF713B" w:rsidP="00DF71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76" w:lineRule="auto"/>
        <w:ind w:left="720"/>
        <w:rPr>
          <w:rFonts w:asciiTheme="minorHAnsi" w:eastAsia="Arial" w:hAnsiTheme="minorHAnsi" w:cstheme="minorHAnsi"/>
          <w:szCs w:val="24"/>
        </w:rPr>
      </w:pPr>
      <w:r w:rsidRPr="00881FB0">
        <w:rPr>
          <w:rFonts w:asciiTheme="minorHAnsi" w:eastAsia="Arial" w:hAnsiTheme="minorHAnsi" w:cstheme="minorHAnsi"/>
          <w:szCs w:val="24"/>
        </w:rPr>
        <w:t xml:space="preserve">The Application </w:t>
      </w:r>
      <w:r w:rsidR="005873CC" w:rsidRPr="00881FB0">
        <w:rPr>
          <w:rFonts w:asciiTheme="minorHAnsi" w:eastAsia="Arial" w:hAnsiTheme="minorHAnsi" w:cstheme="minorHAnsi"/>
          <w:szCs w:val="24"/>
        </w:rPr>
        <w:t>contains</w:t>
      </w:r>
      <w:r w:rsidRPr="00881FB0">
        <w:rPr>
          <w:rFonts w:asciiTheme="minorHAnsi" w:eastAsia="Arial" w:hAnsiTheme="minorHAnsi" w:cstheme="minorHAnsi"/>
          <w:szCs w:val="24"/>
        </w:rPr>
        <w:t xml:space="preserve"> Spring Batch Processing </w:t>
      </w:r>
      <w:r w:rsidR="005873CC" w:rsidRPr="00881FB0">
        <w:rPr>
          <w:rFonts w:asciiTheme="minorHAnsi" w:eastAsia="Arial" w:hAnsiTheme="minorHAnsi" w:cstheme="minorHAnsi"/>
          <w:szCs w:val="24"/>
        </w:rPr>
        <w:t>Configurations to</w:t>
      </w:r>
      <w:r w:rsidRPr="00881FB0">
        <w:rPr>
          <w:rFonts w:asciiTheme="minorHAnsi" w:eastAsia="Arial" w:hAnsiTheme="minorHAnsi" w:cstheme="minorHAnsi"/>
          <w:szCs w:val="24"/>
        </w:rPr>
        <w:t xml:space="preserve"> read the data from flat files and to store data into Transactional DB and Central DB.</w:t>
      </w:r>
      <w:r w:rsidR="005873CC" w:rsidRPr="00881FB0">
        <w:rPr>
          <w:rFonts w:asciiTheme="minorHAnsi" w:eastAsia="Arial" w:hAnsiTheme="minorHAnsi" w:cstheme="minorHAnsi"/>
          <w:szCs w:val="24"/>
        </w:rPr>
        <w:t xml:space="preserve"> The Flat </w:t>
      </w:r>
      <w:r w:rsidR="0036232A" w:rsidRPr="00881FB0">
        <w:rPr>
          <w:rFonts w:asciiTheme="minorHAnsi" w:eastAsia="Arial" w:hAnsiTheme="minorHAnsi" w:cstheme="minorHAnsi"/>
          <w:szCs w:val="24"/>
        </w:rPr>
        <w:t>files are</w:t>
      </w:r>
      <w:r w:rsidR="005873CC" w:rsidRPr="00881FB0">
        <w:rPr>
          <w:rFonts w:asciiTheme="minorHAnsi" w:eastAsia="Arial" w:hAnsiTheme="minorHAnsi" w:cstheme="minorHAnsi"/>
          <w:szCs w:val="24"/>
        </w:rPr>
        <w:t xml:space="preserve"> providing by IBM mainframe server.</w:t>
      </w:r>
    </w:p>
    <w:p w:rsidR="00DF713B" w:rsidRPr="00881FB0" w:rsidRDefault="0036232A" w:rsidP="003623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76" w:lineRule="auto"/>
        <w:rPr>
          <w:rFonts w:asciiTheme="minorHAnsi" w:eastAsia="Arial" w:hAnsiTheme="minorHAnsi" w:cstheme="minorHAnsi"/>
          <w:szCs w:val="24"/>
        </w:rPr>
      </w:pPr>
      <w:r w:rsidRPr="00881FB0">
        <w:rPr>
          <w:rFonts w:asciiTheme="minorHAnsi" w:eastAsia="Arial" w:hAnsiTheme="minorHAnsi" w:cstheme="minorHAnsi"/>
          <w:szCs w:val="24"/>
        </w:rPr>
        <w:t xml:space="preserve">             </w:t>
      </w:r>
      <w:r w:rsidR="00DF713B" w:rsidRPr="00881FB0">
        <w:rPr>
          <w:rFonts w:asciiTheme="minorHAnsi" w:eastAsia="Arial" w:hAnsiTheme="minorHAnsi" w:cstheme="minorHAnsi"/>
          <w:b/>
          <w:szCs w:val="24"/>
        </w:rPr>
        <w:t>Client:</w:t>
      </w:r>
      <w:r w:rsidRPr="00881FB0">
        <w:rPr>
          <w:rFonts w:asciiTheme="minorHAnsi" w:eastAsia="Arial" w:hAnsiTheme="minorHAnsi" w:cstheme="minorHAnsi"/>
          <w:szCs w:val="24"/>
        </w:rPr>
        <w:tab/>
      </w:r>
      <w:r w:rsidRPr="00881FB0">
        <w:rPr>
          <w:rFonts w:asciiTheme="minorHAnsi" w:eastAsia="Arial" w:hAnsiTheme="minorHAnsi" w:cstheme="minorHAnsi"/>
          <w:szCs w:val="24"/>
        </w:rPr>
        <w:tab/>
      </w:r>
      <w:r w:rsidRPr="00881FB0">
        <w:rPr>
          <w:rFonts w:asciiTheme="minorHAnsi" w:eastAsia="Arial" w:hAnsiTheme="minorHAnsi" w:cstheme="minorHAnsi"/>
          <w:szCs w:val="24"/>
        </w:rPr>
        <w:tab/>
        <w:t xml:space="preserve">    Common wealth</w:t>
      </w:r>
      <w:r w:rsidR="00DF713B" w:rsidRPr="00881FB0">
        <w:rPr>
          <w:rFonts w:asciiTheme="minorHAnsi" w:eastAsia="Arial" w:hAnsiTheme="minorHAnsi" w:cstheme="minorHAnsi"/>
          <w:szCs w:val="24"/>
        </w:rPr>
        <w:t xml:space="preserve"> bank</w:t>
      </w:r>
    </w:p>
    <w:p w:rsidR="00DF713B" w:rsidRPr="00881FB0" w:rsidRDefault="00DF713B" w:rsidP="00DF71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76" w:lineRule="auto"/>
        <w:rPr>
          <w:rFonts w:asciiTheme="minorHAnsi" w:eastAsia="Arial" w:hAnsiTheme="minorHAnsi" w:cstheme="minorHAnsi"/>
          <w:szCs w:val="24"/>
        </w:rPr>
      </w:pPr>
      <w:r w:rsidRPr="00881FB0">
        <w:rPr>
          <w:rFonts w:asciiTheme="minorHAnsi" w:eastAsia="Arial" w:hAnsiTheme="minorHAnsi" w:cstheme="minorHAnsi"/>
          <w:szCs w:val="24"/>
        </w:rPr>
        <w:tab/>
      </w:r>
      <w:r w:rsidRPr="00881FB0">
        <w:rPr>
          <w:rFonts w:asciiTheme="minorHAnsi" w:eastAsia="Arial" w:hAnsiTheme="minorHAnsi" w:cstheme="minorHAnsi"/>
          <w:b/>
          <w:szCs w:val="24"/>
        </w:rPr>
        <w:t xml:space="preserve">Technology/Framework: </w:t>
      </w:r>
      <w:r w:rsidR="0036232A" w:rsidRPr="00881FB0">
        <w:rPr>
          <w:rFonts w:asciiTheme="minorHAnsi" w:eastAsia="Arial" w:hAnsiTheme="minorHAnsi" w:cstheme="minorHAnsi"/>
          <w:szCs w:val="24"/>
        </w:rPr>
        <w:t xml:space="preserve">Spring IOC, Spring JDBC, Spring MVC, Spring </w:t>
      </w:r>
      <w:proofErr w:type="gramStart"/>
      <w:r w:rsidR="0036232A" w:rsidRPr="00881FB0">
        <w:rPr>
          <w:rFonts w:asciiTheme="minorHAnsi" w:eastAsia="Arial" w:hAnsiTheme="minorHAnsi" w:cstheme="minorHAnsi"/>
          <w:szCs w:val="24"/>
        </w:rPr>
        <w:t>Batch ,Spring</w:t>
      </w:r>
      <w:proofErr w:type="gramEnd"/>
      <w:r w:rsidR="0036232A" w:rsidRPr="00881FB0">
        <w:rPr>
          <w:rFonts w:asciiTheme="minorHAnsi" w:eastAsia="Arial" w:hAnsiTheme="minorHAnsi" w:cstheme="minorHAnsi"/>
          <w:szCs w:val="24"/>
        </w:rPr>
        <w:t xml:space="preserve"> Boot.</w:t>
      </w:r>
    </w:p>
    <w:p w:rsidR="00DF713B" w:rsidRPr="00881FB0" w:rsidRDefault="00DF713B" w:rsidP="00DF71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76" w:lineRule="auto"/>
        <w:ind w:firstLine="720"/>
        <w:rPr>
          <w:rFonts w:asciiTheme="minorHAnsi" w:eastAsia="Arial" w:hAnsiTheme="minorHAnsi" w:cstheme="minorHAnsi"/>
          <w:szCs w:val="24"/>
        </w:rPr>
      </w:pPr>
      <w:r w:rsidRPr="00881FB0">
        <w:rPr>
          <w:rFonts w:asciiTheme="minorHAnsi" w:eastAsia="Arial" w:hAnsiTheme="minorHAnsi" w:cstheme="minorHAnsi"/>
          <w:b/>
          <w:szCs w:val="24"/>
        </w:rPr>
        <w:t>Duration:</w:t>
      </w:r>
      <w:r w:rsidR="0036232A" w:rsidRPr="00881FB0">
        <w:rPr>
          <w:rFonts w:asciiTheme="minorHAnsi" w:eastAsia="Arial" w:hAnsiTheme="minorHAnsi" w:cstheme="minorHAnsi"/>
          <w:szCs w:val="24"/>
        </w:rPr>
        <w:tab/>
      </w:r>
      <w:r w:rsidR="0036232A" w:rsidRPr="00881FB0">
        <w:rPr>
          <w:rFonts w:asciiTheme="minorHAnsi" w:eastAsia="Arial" w:hAnsiTheme="minorHAnsi" w:cstheme="minorHAnsi"/>
          <w:szCs w:val="24"/>
        </w:rPr>
        <w:tab/>
        <w:t xml:space="preserve">    Mar 2016 – OCT 2016</w:t>
      </w:r>
    </w:p>
    <w:p w:rsidR="00DF713B" w:rsidRPr="00881FB0" w:rsidRDefault="00DF713B" w:rsidP="00DF713B">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60" w:line="276" w:lineRule="auto"/>
        <w:ind w:left="2880" w:hanging="2160"/>
        <w:rPr>
          <w:rFonts w:asciiTheme="minorHAnsi" w:eastAsia="Arial" w:hAnsiTheme="minorHAnsi" w:cstheme="minorHAnsi"/>
          <w:szCs w:val="24"/>
        </w:rPr>
      </w:pPr>
      <w:r w:rsidRPr="00881FB0">
        <w:rPr>
          <w:rFonts w:asciiTheme="minorHAnsi" w:eastAsia="Arial" w:hAnsiTheme="minorHAnsi" w:cstheme="minorHAnsi"/>
          <w:b/>
          <w:szCs w:val="24"/>
        </w:rPr>
        <w:t>Tools:</w:t>
      </w:r>
      <w:r w:rsidRPr="00881FB0">
        <w:rPr>
          <w:rFonts w:asciiTheme="minorHAnsi" w:eastAsia="Arial" w:hAnsiTheme="minorHAnsi" w:cstheme="minorHAnsi"/>
          <w:b/>
          <w:szCs w:val="24"/>
        </w:rPr>
        <w:tab/>
        <w:t xml:space="preserve">                              </w:t>
      </w:r>
      <w:r w:rsidR="0036232A" w:rsidRPr="00881FB0">
        <w:rPr>
          <w:rFonts w:asciiTheme="minorHAnsi" w:eastAsia="Palatino Linotype" w:hAnsiTheme="minorHAnsi" w:cstheme="minorHAnsi"/>
          <w:color w:val="000000"/>
          <w:szCs w:val="24"/>
        </w:rPr>
        <w:t>Maven, Log4j, SVN, JIRA</w:t>
      </w:r>
    </w:p>
    <w:p w:rsidR="00DF713B" w:rsidRPr="00881FB0" w:rsidRDefault="00DF713B" w:rsidP="00DF713B">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60" w:line="276" w:lineRule="auto"/>
        <w:ind w:left="2880" w:hanging="2160"/>
        <w:rPr>
          <w:rFonts w:asciiTheme="minorHAnsi" w:eastAsia="Arial" w:hAnsiTheme="minorHAnsi" w:cstheme="minorHAnsi"/>
          <w:szCs w:val="24"/>
        </w:rPr>
      </w:pPr>
      <w:r w:rsidRPr="00881FB0">
        <w:rPr>
          <w:rFonts w:asciiTheme="minorHAnsi" w:eastAsia="Arial" w:hAnsiTheme="minorHAnsi" w:cstheme="minorHAnsi"/>
          <w:b/>
          <w:szCs w:val="24"/>
        </w:rPr>
        <w:t>Team size:</w:t>
      </w:r>
      <w:r w:rsidR="0036232A" w:rsidRPr="00881FB0">
        <w:rPr>
          <w:rFonts w:asciiTheme="minorHAnsi" w:eastAsia="Arial" w:hAnsiTheme="minorHAnsi" w:cstheme="minorHAnsi"/>
          <w:szCs w:val="24"/>
        </w:rPr>
        <w:tab/>
        <w:t xml:space="preserve">                  4</w:t>
      </w:r>
    </w:p>
    <w:p w:rsidR="00DF713B" w:rsidRPr="00881FB0" w:rsidRDefault="00DF713B" w:rsidP="00DF713B">
      <w:pPr>
        <w:ind w:left="-180" w:firstLine="180"/>
        <w:jc w:val="both"/>
        <w:rPr>
          <w:rFonts w:asciiTheme="minorHAnsi" w:hAnsiTheme="minorHAnsi" w:cstheme="minorHAnsi"/>
          <w:iCs/>
          <w:color w:val="000000"/>
          <w:szCs w:val="24"/>
          <w:u w:val="single"/>
        </w:rPr>
      </w:pPr>
      <w:r w:rsidRPr="00881FB0">
        <w:rPr>
          <w:rFonts w:asciiTheme="minorHAnsi" w:hAnsiTheme="minorHAnsi" w:cstheme="minorHAnsi"/>
          <w:iCs/>
          <w:color w:val="000000"/>
          <w:szCs w:val="24"/>
          <w:u w:val="single"/>
        </w:rPr>
        <w:t xml:space="preserve">     Responsibilities:  </w:t>
      </w:r>
    </w:p>
    <w:p w:rsidR="00F41C5B" w:rsidRPr="00881FB0" w:rsidRDefault="00DF713B" w:rsidP="00F41C5B">
      <w:pPr>
        <w:ind w:left="-180" w:firstLine="180"/>
        <w:jc w:val="both"/>
        <w:rPr>
          <w:rFonts w:asciiTheme="minorHAnsi" w:hAnsiTheme="minorHAnsi" w:cstheme="minorHAnsi"/>
          <w:iCs/>
          <w:color w:val="000000"/>
          <w:szCs w:val="24"/>
          <w:u w:val="single"/>
        </w:rPr>
      </w:pPr>
      <w:r w:rsidRPr="00881FB0">
        <w:rPr>
          <w:rFonts w:asciiTheme="minorHAnsi" w:hAnsiTheme="minorHAnsi" w:cstheme="minorHAnsi"/>
          <w:iCs/>
          <w:color w:val="000000"/>
          <w:szCs w:val="24"/>
          <w:u w:val="single"/>
        </w:rPr>
        <w:t xml:space="preserve">       </w:t>
      </w:r>
    </w:p>
    <w:p w:rsidR="00F41C5B" w:rsidRPr="00881FB0" w:rsidRDefault="00F41C5B" w:rsidP="00F41C5B">
      <w:pPr>
        <w:pStyle w:val="NoSpacing"/>
        <w:widowControl w:val="0"/>
        <w:numPr>
          <w:ilvl w:val="0"/>
          <w:numId w:val="9"/>
        </w:numPr>
        <w:tabs>
          <w:tab w:val="clear" w:pos="720"/>
          <w:tab w:val="num" w:pos="0"/>
        </w:tabs>
        <w:suppressAutoHyphens/>
        <w:jc w:val="both"/>
        <w:rPr>
          <w:rFonts w:cstheme="minorHAnsi"/>
          <w:color w:val="000000"/>
          <w:sz w:val="24"/>
          <w:szCs w:val="24"/>
        </w:rPr>
      </w:pPr>
      <w:r w:rsidRPr="00881FB0">
        <w:rPr>
          <w:rFonts w:cstheme="minorHAnsi"/>
          <w:sz w:val="24"/>
          <w:szCs w:val="24"/>
        </w:rPr>
        <w:t xml:space="preserve">Actively participated into requirement and development of features/Enhancement </w:t>
      </w:r>
    </w:p>
    <w:p w:rsidR="00F41C5B" w:rsidRPr="00881FB0" w:rsidRDefault="00F41C5B" w:rsidP="00F41C5B">
      <w:pPr>
        <w:pStyle w:val="NoSpacing"/>
        <w:widowControl w:val="0"/>
        <w:numPr>
          <w:ilvl w:val="0"/>
          <w:numId w:val="9"/>
        </w:numPr>
        <w:tabs>
          <w:tab w:val="clear" w:pos="720"/>
          <w:tab w:val="num" w:pos="0"/>
        </w:tabs>
        <w:suppressAutoHyphens/>
        <w:jc w:val="both"/>
        <w:rPr>
          <w:rFonts w:cstheme="minorHAnsi"/>
          <w:color w:val="000000"/>
          <w:sz w:val="24"/>
          <w:szCs w:val="24"/>
        </w:rPr>
      </w:pPr>
      <w:r w:rsidRPr="00881FB0">
        <w:rPr>
          <w:rFonts w:cstheme="minorHAnsi"/>
          <w:sz w:val="24"/>
          <w:szCs w:val="24"/>
        </w:rPr>
        <w:t xml:space="preserve">Created </w:t>
      </w:r>
      <w:r w:rsidRPr="00881FB0">
        <w:rPr>
          <w:rFonts w:cstheme="minorHAnsi"/>
          <w:b/>
          <w:sz w:val="24"/>
          <w:szCs w:val="24"/>
        </w:rPr>
        <w:t xml:space="preserve">SQL </w:t>
      </w:r>
      <w:r w:rsidRPr="00881FB0">
        <w:rPr>
          <w:rFonts w:cstheme="minorHAnsi"/>
          <w:sz w:val="24"/>
          <w:szCs w:val="24"/>
        </w:rPr>
        <w:t xml:space="preserve">script for the </w:t>
      </w:r>
      <w:r w:rsidRPr="00881FB0">
        <w:rPr>
          <w:rFonts w:cstheme="minorHAnsi"/>
          <w:b/>
          <w:sz w:val="24"/>
          <w:szCs w:val="24"/>
        </w:rPr>
        <w:t>Oracle</w:t>
      </w:r>
      <w:r w:rsidRPr="00881FB0">
        <w:rPr>
          <w:rFonts w:cstheme="minorHAnsi"/>
          <w:sz w:val="24"/>
          <w:szCs w:val="24"/>
        </w:rPr>
        <w:t xml:space="preserve"> database</w:t>
      </w:r>
      <w:r w:rsidRPr="00881FB0">
        <w:rPr>
          <w:rFonts w:cstheme="minorHAnsi"/>
          <w:color w:val="000000"/>
          <w:sz w:val="24"/>
          <w:szCs w:val="24"/>
        </w:rPr>
        <w:t>.</w:t>
      </w:r>
    </w:p>
    <w:p w:rsidR="00F41C5B" w:rsidRPr="00881FB0" w:rsidRDefault="00F41C5B" w:rsidP="00F41C5B">
      <w:pPr>
        <w:pStyle w:val="ListParagraph"/>
        <w:widowControl w:val="0"/>
        <w:numPr>
          <w:ilvl w:val="0"/>
          <w:numId w:val="9"/>
        </w:numPr>
        <w:tabs>
          <w:tab w:val="clear" w:pos="720"/>
          <w:tab w:val="num" w:pos="0"/>
        </w:tabs>
        <w:suppressAutoHyphens/>
        <w:spacing w:after="0" w:line="240" w:lineRule="auto"/>
        <w:jc w:val="both"/>
        <w:rPr>
          <w:rFonts w:asciiTheme="minorHAnsi" w:hAnsiTheme="minorHAnsi" w:cstheme="minorHAnsi"/>
          <w:color w:val="000000"/>
          <w:sz w:val="24"/>
          <w:szCs w:val="24"/>
        </w:rPr>
      </w:pPr>
      <w:r w:rsidRPr="00881FB0">
        <w:rPr>
          <w:rFonts w:asciiTheme="minorHAnsi" w:hAnsiTheme="minorHAnsi" w:cstheme="minorHAnsi"/>
          <w:sz w:val="24"/>
          <w:szCs w:val="24"/>
        </w:rPr>
        <w:t>Involved to create Domain classes</w:t>
      </w:r>
      <w:r w:rsidRPr="00881FB0">
        <w:rPr>
          <w:rFonts w:asciiTheme="minorHAnsi" w:hAnsiTheme="minorHAnsi" w:cstheme="minorHAnsi"/>
          <w:color w:val="000000"/>
          <w:sz w:val="24"/>
          <w:szCs w:val="24"/>
        </w:rPr>
        <w:t>.</w:t>
      </w:r>
    </w:p>
    <w:p w:rsidR="00DF713B" w:rsidRPr="00881FB0" w:rsidRDefault="0036232A" w:rsidP="00DF713B">
      <w:pPr>
        <w:pStyle w:val="ListParagraph"/>
        <w:widowControl w:val="0"/>
        <w:numPr>
          <w:ilvl w:val="0"/>
          <w:numId w:val="9"/>
        </w:numPr>
        <w:tabs>
          <w:tab w:val="clear" w:pos="720"/>
          <w:tab w:val="num" w:pos="0"/>
        </w:tabs>
        <w:suppressAutoHyphens/>
        <w:spacing w:after="0" w:line="240" w:lineRule="auto"/>
        <w:jc w:val="both"/>
        <w:rPr>
          <w:rFonts w:asciiTheme="minorHAnsi" w:hAnsiTheme="minorHAnsi" w:cstheme="minorHAnsi"/>
          <w:color w:val="000000"/>
          <w:sz w:val="24"/>
          <w:szCs w:val="24"/>
        </w:rPr>
      </w:pPr>
      <w:r w:rsidRPr="00881FB0">
        <w:rPr>
          <w:rFonts w:asciiTheme="minorHAnsi" w:hAnsiTheme="minorHAnsi" w:cstheme="minorHAnsi"/>
          <w:color w:val="000000"/>
          <w:sz w:val="24"/>
          <w:szCs w:val="24"/>
        </w:rPr>
        <w:t>Involved</w:t>
      </w:r>
      <w:r w:rsidR="00DF713B" w:rsidRPr="00881FB0">
        <w:rPr>
          <w:rFonts w:asciiTheme="minorHAnsi" w:hAnsiTheme="minorHAnsi" w:cstheme="minorHAnsi"/>
          <w:color w:val="000000"/>
          <w:sz w:val="24"/>
          <w:szCs w:val="24"/>
        </w:rPr>
        <w:t xml:space="preserve"> in</w:t>
      </w:r>
      <w:r w:rsidRPr="00881FB0">
        <w:rPr>
          <w:rFonts w:asciiTheme="minorHAnsi" w:hAnsiTheme="minorHAnsi" w:cstheme="minorHAnsi"/>
          <w:color w:val="000000"/>
          <w:sz w:val="24"/>
          <w:szCs w:val="24"/>
        </w:rPr>
        <w:t xml:space="preserve"> </w:t>
      </w:r>
      <w:r w:rsidR="00F41C5B" w:rsidRPr="00881FB0">
        <w:rPr>
          <w:rFonts w:asciiTheme="minorHAnsi" w:hAnsiTheme="minorHAnsi" w:cstheme="minorHAnsi"/>
          <w:color w:val="000000"/>
          <w:sz w:val="24"/>
          <w:szCs w:val="24"/>
        </w:rPr>
        <w:t>Integration Layer</w:t>
      </w:r>
      <w:r w:rsidR="00DF713B" w:rsidRPr="00881FB0">
        <w:rPr>
          <w:rFonts w:asciiTheme="minorHAnsi" w:hAnsiTheme="minorHAnsi" w:cstheme="minorHAnsi"/>
          <w:color w:val="000000"/>
          <w:sz w:val="24"/>
          <w:szCs w:val="24"/>
        </w:rPr>
        <w:t xml:space="preserve"> to </w:t>
      </w:r>
      <w:r w:rsidR="00F41C5B" w:rsidRPr="00881FB0">
        <w:rPr>
          <w:rFonts w:asciiTheme="minorHAnsi" w:hAnsiTheme="minorHAnsi" w:cstheme="minorHAnsi"/>
          <w:color w:val="000000"/>
          <w:sz w:val="24"/>
          <w:szCs w:val="24"/>
        </w:rPr>
        <w:t>implement Persistence</w:t>
      </w:r>
      <w:r w:rsidR="00DF713B" w:rsidRPr="00881FB0">
        <w:rPr>
          <w:rFonts w:asciiTheme="minorHAnsi" w:hAnsiTheme="minorHAnsi" w:cstheme="minorHAnsi"/>
          <w:color w:val="000000"/>
          <w:sz w:val="24"/>
          <w:szCs w:val="24"/>
        </w:rPr>
        <w:t xml:space="preserve"> Logic</w:t>
      </w:r>
      <w:r w:rsidRPr="00881FB0">
        <w:rPr>
          <w:rFonts w:asciiTheme="minorHAnsi" w:hAnsiTheme="minorHAnsi" w:cstheme="minorHAnsi"/>
          <w:color w:val="000000"/>
          <w:sz w:val="24"/>
          <w:szCs w:val="24"/>
        </w:rPr>
        <w:t xml:space="preserve"> by using </w:t>
      </w:r>
      <w:r w:rsidR="00F41C5B" w:rsidRPr="00881FB0">
        <w:rPr>
          <w:rFonts w:asciiTheme="minorHAnsi" w:hAnsiTheme="minorHAnsi" w:cstheme="minorHAnsi"/>
          <w:color w:val="000000"/>
          <w:sz w:val="24"/>
          <w:szCs w:val="24"/>
        </w:rPr>
        <w:t>Item Reader</w:t>
      </w:r>
      <w:r w:rsidRPr="00881FB0">
        <w:rPr>
          <w:rFonts w:asciiTheme="minorHAnsi" w:hAnsiTheme="minorHAnsi" w:cstheme="minorHAnsi"/>
          <w:color w:val="000000"/>
          <w:sz w:val="24"/>
          <w:szCs w:val="24"/>
        </w:rPr>
        <w:t xml:space="preserve"> and </w:t>
      </w:r>
      <w:r w:rsidR="00F41C5B" w:rsidRPr="00881FB0">
        <w:rPr>
          <w:rFonts w:asciiTheme="minorHAnsi" w:hAnsiTheme="minorHAnsi" w:cstheme="minorHAnsi"/>
          <w:color w:val="000000"/>
          <w:sz w:val="24"/>
          <w:szCs w:val="24"/>
        </w:rPr>
        <w:t>Item Writers.</w:t>
      </w:r>
    </w:p>
    <w:p w:rsidR="00DF713B" w:rsidRPr="00881FB0" w:rsidRDefault="00DF713B" w:rsidP="00DF713B">
      <w:pPr>
        <w:pStyle w:val="ListParagraph"/>
        <w:widowControl w:val="0"/>
        <w:numPr>
          <w:ilvl w:val="0"/>
          <w:numId w:val="9"/>
        </w:numPr>
        <w:tabs>
          <w:tab w:val="clear" w:pos="720"/>
          <w:tab w:val="num" w:pos="0"/>
        </w:tabs>
        <w:suppressAutoHyphens/>
        <w:spacing w:after="0" w:line="240" w:lineRule="auto"/>
        <w:jc w:val="both"/>
        <w:rPr>
          <w:rFonts w:asciiTheme="minorHAnsi" w:hAnsiTheme="minorHAnsi" w:cstheme="minorHAnsi"/>
          <w:color w:val="000000"/>
          <w:sz w:val="24"/>
          <w:szCs w:val="24"/>
        </w:rPr>
      </w:pPr>
      <w:r w:rsidRPr="00881FB0">
        <w:rPr>
          <w:rFonts w:asciiTheme="minorHAnsi" w:hAnsiTheme="minorHAnsi" w:cstheme="minorHAnsi"/>
          <w:color w:val="000000"/>
          <w:sz w:val="24"/>
          <w:szCs w:val="24"/>
        </w:rPr>
        <w:t xml:space="preserve"> </w:t>
      </w:r>
      <w:r w:rsidR="00F41C5B" w:rsidRPr="00881FB0">
        <w:rPr>
          <w:rFonts w:asciiTheme="minorHAnsi" w:hAnsiTheme="minorHAnsi" w:cstheme="minorHAnsi"/>
          <w:color w:val="000000"/>
          <w:sz w:val="24"/>
          <w:szCs w:val="24"/>
        </w:rPr>
        <w:t>Involved</w:t>
      </w:r>
      <w:r w:rsidRPr="00881FB0">
        <w:rPr>
          <w:rFonts w:asciiTheme="minorHAnsi" w:hAnsiTheme="minorHAnsi" w:cstheme="minorHAnsi"/>
          <w:color w:val="000000"/>
          <w:sz w:val="24"/>
          <w:szCs w:val="24"/>
        </w:rPr>
        <w:t xml:space="preserve"> in Processing Layer to implement </w:t>
      </w:r>
      <w:r w:rsidR="00F41C5B" w:rsidRPr="00881FB0">
        <w:rPr>
          <w:rFonts w:asciiTheme="minorHAnsi" w:hAnsiTheme="minorHAnsi" w:cstheme="minorHAnsi"/>
          <w:color w:val="000000"/>
          <w:sz w:val="24"/>
          <w:szCs w:val="24"/>
        </w:rPr>
        <w:t>Business</w:t>
      </w:r>
      <w:r w:rsidRPr="00881FB0">
        <w:rPr>
          <w:rFonts w:asciiTheme="minorHAnsi" w:hAnsiTheme="minorHAnsi" w:cstheme="minorHAnsi"/>
          <w:color w:val="000000"/>
          <w:sz w:val="24"/>
          <w:szCs w:val="24"/>
        </w:rPr>
        <w:t xml:space="preserve"> Logic</w:t>
      </w:r>
      <w:r w:rsidR="00F41C5B" w:rsidRPr="00881FB0">
        <w:rPr>
          <w:rFonts w:asciiTheme="minorHAnsi" w:hAnsiTheme="minorHAnsi" w:cstheme="minorHAnsi"/>
          <w:color w:val="000000"/>
          <w:sz w:val="24"/>
          <w:szCs w:val="24"/>
        </w:rPr>
        <w:t xml:space="preserve"> by using Item processor</w:t>
      </w:r>
      <w:r w:rsidRPr="00881FB0">
        <w:rPr>
          <w:rFonts w:asciiTheme="minorHAnsi" w:hAnsiTheme="minorHAnsi" w:cstheme="minorHAnsi"/>
          <w:color w:val="000000"/>
          <w:sz w:val="24"/>
          <w:szCs w:val="24"/>
        </w:rPr>
        <w:t>.</w:t>
      </w:r>
    </w:p>
    <w:p w:rsidR="008716C3" w:rsidRPr="00881FB0" w:rsidRDefault="00F41C5B" w:rsidP="00F41C5B">
      <w:pPr>
        <w:pStyle w:val="ListParagraph"/>
        <w:widowControl w:val="0"/>
        <w:numPr>
          <w:ilvl w:val="0"/>
          <w:numId w:val="9"/>
        </w:numPr>
        <w:tabs>
          <w:tab w:val="clear" w:pos="720"/>
          <w:tab w:val="num" w:pos="0"/>
        </w:tabs>
        <w:suppressAutoHyphens/>
        <w:spacing w:after="0" w:line="240" w:lineRule="auto"/>
        <w:jc w:val="both"/>
        <w:rPr>
          <w:rFonts w:asciiTheme="minorHAnsi" w:hAnsiTheme="minorHAnsi" w:cstheme="minorHAnsi"/>
          <w:sz w:val="24"/>
          <w:szCs w:val="24"/>
        </w:rPr>
      </w:pPr>
      <w:r w:rsidRPr="00881FB0">
        <w:rPr>
          <w:rFonts w:asciiTheme="minorHAnsi" w:hAnsiTheme="minorHAnsi" w:cstheme="minorHAnsi"/>
          <w:color w:val="000000"/>
          <w:sz w:val="24"/>
          <w:szCs w:val="24"/>
        </w:rPr>
        <w:t>Involved</w:t>
      </w:r>
      <w:r w:rsidR="00DF713B" w:rsidRPr="00881FB0">
        <w:rPr>
          <w:rFonts w:asciiTheme="minorHAnsi" w:hAnsiTheme="minorHAnsi" w:cstheme="minorHAnsi"/>
          <w:color w:val="000000"/>
          <w:sz w:val="24"/>
          <w:szCs w:val="24"/>
        </w:rPr>
        <w:t xml:space="preserve"> in </w:t>
      </w:r>
      <w:r w:rsidRPr="00881FB0">
        <w:rPr>
          <w:rFonts w:asciiTheme="minorHAnsi" w:hAnsiTheme="minorHAnsi" w:cstheme="minorHAnsi"/>
          <w:color w:val="000000"/>
          <w:sz w:val="24"/>
          <w:szCs w:val="24"/>
        </w:rPr>
        <w:t xml:space="preserve">Step and Job </w:t>
      </w:r>
      <w:r w:rsidR="00DF713B" w:rsidRPr="00881FB0">
        <w:rPr>
          <w:rFonts w:asciiTheme="minorHAnsi" w:hAnsiTheme="minorHAnsi" w:cstheme="minorHAnsi"/>
          <w:color w:val="000000"/>
          <w:sz w:val="24"/>
          <w:szCs w:val="24"/>
        </w:rPr>
        <w:t xml:space="preserve">Bean </w:t>
      </w:r>
      <w:r w:rsidRPr="00881FB0">
        <w:rPr>
          <w:rFonts w:asciiTheme="minorHAnsi" w:hAnsiTheme="minorHAnsi" w:cstheme="minorHAnsi"/>
          <w:color w:val="000000"/>
          <w:sz w:val="24"/>
          <w:szCs w:val="24"/>
        </w:rPr>
        <w:t>configurations.</w:t>
      </w:r>
    </w:p>
    <w:p w:rsidR="00F41C5B" w:rsidRPr="00881FB0" w:rsidRDefault="00F41C5B" w:rsidP="00F41C5B">
      <w:pPr>
        <w:pStyle w:val="ListParagraph"/>
        <w:widowControl w:val="0"/>
        <w:numPr>
          <w:ilvl w:val="0"/>
          <w:numId w:val="9"/>
        </w:numPr>
        <w:tabs>
          <w:tab w:val="clear" w:pos="720"/>
          <w:tab w:val="num" w:pos="0"/>
        </w:tabs>
        <w:suppressAutoHyphens/>
        <w:spacing w:after="0" w:line="240" w:lineRule="auto"/>
        <w:jc w:val="both"/>
        <w:rPr>
          <w:rFonts w:asciiTheme="minorHAnsi" w:hAnsiTheme="minorHAnsi" w:cstheme="minorHAnsi"/>
          <w:sz w:val="24"/>
          <w:szCs w:val="24"/>
        </w:rPr>
      </w:pPr>
      <w:r w:rsidRPr="00881FB0">
        <w:rPr>
          <w:rFonts w:asciiTheme="minorHAnsi" w:hAnsiTheme="minorHAnsi" w:cstheme="minorHAnsi"/>
          <w:color w:val="000000"/>
          <w:sz w:val="24"/>
          <w:szCs w:val="24"/>
        </w:rPr>
        <w:t>Involved in sprint planning Meetings.</w:t>
      </w:r>
    </w:p>
    <w:p w:rsidR="00F41C5B" w:rsidRPr="00881FB0" w:rsidRDefault="00F41C5B" w:rsidP="00F41C5B">
      <w:pPr>
        <w:pStyle w:val="ListParagraph"/>
        <w:widowControl w:val="0"/>
        <w:numPr>
          <w:ilvl w:val="0"/>
          <w:numId w:val="9"/>
        </w:numPr>
        <w:tabs>
          <w:tab w:val="clear" w:pos="720"/>
          <w:tab w:val="num" w:pos="0"/>
        </w:tabs>
        <w:suppressAutoHyphens/>
        <w:spacing w:after="0" w:line="240" w:lineRule="auto"/>
        <w:jc w:val="both"/>
        <w:rPr>
          <w:rFonts w:asciiTheme="minorHAnsi" w:hAnsiTheme="minorHAnsi" w:cstheme="minorHAnsi"/>
          <w:sz w:val="24"/>
          <w:szCs w:val="24"/>
        </w:rPr>
      </w:pPr>
      <w:r w:rsidRPr="00881FB0">
        <w:rPr>
          <w:rFonts w:asciiTheme="minorHAnsi" w:hAnsiTheme="minorHAnsi" w:cstheme="minorHAnsi"/>
          <w:sz w:val="24"/>
          <w:szCs w:val="24"/>
        </w:rPr>
        <w:t>Involved in Daily Scrum Meetings and status calls for project.</w:t>
      </w:r>
    </w:p>
    <w:p w:rsidR="00461B5E" w:rsidRPr="00881FB0" w:rsidRDefault="00461B5E" w:rsidP="00461B5E">
      <w:pPr>
        <w:pStyle w:val="Preformatted"/>
        <w:widowControl/>
        <w:tabs>
          <w:tab w:val="clear" w:pos="0"/>
          <w:tab w:val="left" w:pos="720"/>
        </w:tabs>
        <w:spacing w:after="120"/>
        <w:jc w:val="both"/>
        <w:rPr>
          <w:rFonts w:asciiTheme="minorHAnsi" w:hAnsiTheme="minorHAnsi" w:cstheme="minorHAnsi"/>
          <w:b/>
          <w:bCs/>
          <w:sz w:val="24"/>
          <w:szCs w:val="24"/>
        </w:rPr>
      </w:pPr>
    </w:p>
    <w:p w:rsidR="00464244" w:rsidRPr="00881FB0" w:rsidRDefault="00464244" w:rsidP="00461B5E">
      <w:pPr>
        <w:pStyle w:val="Preformatted"/>
        <w:widowControl/>
        <w:tabs>
          <w:tab w:val="clear" w:pos="0"/>
          <w:tab w:val="left" w:pos="720"/>
        </w:tabs>
        <w:spacing w:after="120"/>
        <w:jc w:val="both"/>
        <w:rPr>
          <w:rFonts w:asciiTheme="minorHAnsi" w:hAnsiTheme="minorHAnsi" w:cstheme="minorHAnsi"/>
          <w:b/>
          <w:bCs/>
          <w:sz w:val="24"/>
          <w:szCs w:val="24"/>
        </w:rPr>
      </w:pPr>
    </w:p>
    <w:p w:rsidR="00461B5E" w:rsidRPr="00881FB0" w:rsidRDefault="00464244" w:rsidP="00461B5E">
      <w:pPr>
        <w:pStyle w:val="Preformatted"/>
        <w:widowControl/>
        <w:tabs>
          <w:tab w:val="clear" w:pos="0"/>
          <w:tab w:val="left" w:pos="720"/>
        </w:tabs>
        <w:spacing w:after="120"/>
        <w:jc w:val="both"/>
        <w:rPr>
          <w:rFonts w:asciiTheme="minorHAnsi" w:hAnsiTheme="minorHAnsi" w:cstheme="minorHAnsi"/>
          <w:b/>
          <w:bCs/>
          <w:sz w:val="24"/>
          <w:szCs w:val="24"/>
        </w:rPr>
      </w:pPr>
      <w:r w:rsidRPr="00881FB0">
        <w:rPr>
          <w:rFonts w:asciiTheme="minorHAnsi" w:hAnsiTheme="minorHAnsi" w:cstheme="minorHAnsi"/>
          <w:b/>
          <w:bCs/>
          <w:sz w:val="24"/>
          <w:szCs w:val="24"/>
        </w:rPr>
        <w:t>Project 3</w:t>
      </w:r>
      <w:r w:rsidR="00461B5E" w:rsidRPr="00881FB0">
        <w:rPr>
          <w:rFonts w:asciiTheme="minorHAnsi" w:hAnsiTheme="minorHAnsi" w:cstheme="minorHAnsi"/>
          <w:b/>
          <w:bCs/>
          <w:sz w:val="24"/>
          <w:szCs w:val="24"/>
        </w:rPr>
        <w:t xml:space="preserve">: </w:t>
      </w:r>
      <w:r w:rsidRPr="00881FB0">
        <w:rPr>
          <w:rFonts w:asciiTheme="minorHAnsi" w:hAnsiTheme="minorHAnsi" w:cstheme="minorHAnsi"/>
          <w:b/>
          <w:bCs/>
          <w:sz w:val="24"/>
          <w:szCs w:val="24"/>
        </w:rPr>
        <w:t>Bus24</w:t>
      </w:r>
      <w:r w:rsidR="00461B5E" w:rsidRPr="00881FB0">
        <w:rPr>
          <w:rFonts w:asciiTheme="minorHAnsi" w:hAnsiTheme="minorHAnsi" w:cstheme="minorHAnsi"/>
          <w:b/>
          <w:bCs/>
          <w:sz w:val="24"/>
          <w:szCs w:val="24"/>
        </w:rPr>
        <w:t>.</w:t>
      </w:r>
    </w:p>
    <w:p w:rsidR="00461B5E" w:rsidRPr="00881FB0" w:rsidRDefault="00461B5E" w:rsidP="00461B5E">
      <w:pPr>
        <w:pStyle w:val="Preformatted"/>
        <w:widowControl/>
        <w:tabs>
          <w:tab w:val="clear" w:pos="0"/>
          <w:tab w:val="left" w:pos="720"/>
        </w:tabs>
        <w:spacing w:after="120"/>
        <w:jc w:val="both"/>
        <w:rPr>
          <w:rFonts w:asciiTheme="minorHAnsi" w:hAnsiTheme="minorHAnsi" w:cstheme="minorHAnsi"/>
          <w:b/>
          <w:bCs/>
          <w:sz w:val="24"/>
          <w:szCs w:val="24"/>
        </w:rPr>
      </w:pPr>
      <w:r w:rsidRPr="00881FB0">
        <w:rPr>
          <w:rFonts w:asciiTheme="minorHAnsi" w:hAnsiTheme="minorHAnsi" w:cstheme="minorHAnsi"/>
          <w:b/>
          <w:bCs/>
          <w:sz w:val="24"/>
          <w:szCs w:val="24"/>
        </w:rPr>
        <w:t>Cl</w:t>
      </w:r>
      <w:r w:rsidR="00464244" w:rsidRPr="00881FB0">
        <w:rPr>
          <w:rFonts w:asciiTheme="minorHAnsi" w:hAnsiTheme="minorHAnsi" w:cstheme="minorHAnsi"/>
          <w:b/>
          <w:bCs/>
          <w:sz w:val="24"/>
          <w:szCs w:val="24"/>
        </w:rPr>
        <w:t>ient: Bus24</w:t>
      </w:r>
      <w:r w:rsidR="00464244" w:rsidRPr="00881FB0">
        <w:rPr>
          <w:rFonts w:asciiTheme="minorHAnsi" w:hAnsiTheme="minorHAnsi" w:cstheme="minorHAnsi"/>
          <w:b/>
          <w:bCs/>
          <w:sz w:val="24"/>
          <w:szCs w:val="24"/>
        </w:rPr>
        <w:tab/>
      </w:r>
      <w:r w:rsidR="00464244" w:rsidRPr="00881FB0">
        <w:rPr>
          <w:rFonts w:asciiTheme="minorHAnsi" w:hAnsiTheme="minorHAnsi" w:cstheme="minorHAnsi"/>
          <w:b/>
          <w:bCs/>
          <w:sz w:val="24"/>
          <w:szCs w:val="24"/>
        </w:rPr>
        <w:tab/>
      </w:r>
      <w:r w:rsidR="00464244" w:rsidRPr="00881FB0">
        <w:rPr>
          <w:rFonts w:asciiTheme="minorHAnsi" w:hAnsiTheme="minorHAnsi" w:cstheme="minorHAnsi"/>
          <w:b/>
          <w:bCs/>
          <w:sz w:val="24"/>
          <w:szCs w:val="24"/>
        </w:rPr>
        <w:tab/>
      </w:r>
      <w:r w:rsidR="00464244" w:rsidRPr="00881FB0">
        <w:rPr>
          <w:rFonts w:asciiTheme="minorHAnsi" w:hAnsiTheme="minorHAnsi" w:cstheme="minorHAnsi"/>
          <w:b/>
          <w:bCs/>
          <w:sz w:val="24"/>
          <w:szCs w:val="24"/>
        </w:rPr>
        <w:tab/>
      </w:r>
      <w:r w:rsidR="00464244" w:rsidRPr="00881FB0">
        <w:rPr>
          <w:rFonts w:asciiTheme="minorHAnsi" w:hAnsiTheme="minorHAnsi" w:cstheme="minorHAnsi"/>
          <w:b/>
          <w:bCs/>
          <w:sz w:val="24"/>
          <w:szCs w:val="24"/>
        </w:rPr>
        <w:tab/>
        <w:t>Duration: Oct-2015 to Mar-2016</w:t>
      </w:r>
      <w:r w:rsidRPr="00881FB0">
        <w:rPr>
          <w:rFonts w:asciiTheme="minorHAnsi" w:hAnsiTheme="minorHAnsi" w:cstheme="minorHAnsi"/>
          <w:b/>
          <w:bCs/>
          <w:sz w:val="24"/>
          <w:szCs w:val="24"/>
        </w:rPr>
        <w:t>.</w:t>
      </w:r>
    </w:p>
    <w:p w:rsidR="00461B5E" w:rsidRPr="00881FB0" w:rsidRDefault="00461B5E" w:rsidP="00461B5E">
      <w:pPr>
        <w:jc w:val="both"/>
        <w:rPr>
          <w:rFonts w:asciiTheme="minorHAnsi" w:hAnsiTheme="minorHAnsi" w:cstheme="minorHAnsi"/>
          <w:color w:val="000000"/>
          <w:szCs w:val="24"/>
        </w:rPr>
      </w:pPr>
      <w:r w:rsidRPr="00881FB0">
        <w:rPr>
          <w:rFonts w:asciiTheme="minorHAnsi" w:hAnsiTheme="minorHAnsi" w:cstheme="minorHAnsi"/>
          <w:color w:val="000000"/>
          <w:szCs w:val="24"/>
          <w:u w:val="single"/>
        </w:rPr>
        <w:t xml:space="preserve">Project Description:  </w:t>
      </w:r>
    </w:p>
    <w:p w:rsidR="00464244" w:rsidRPr="00881FB0" w:rsidRDefault="00464244" w:rsidP="00461B5E">
      <w:pPr>
        <w:jc w:val="both"/>
        <w:rPr>
          <w:rFonts w:asciiTheme="minorHAnsi" w:hAnsiTheme="minorHAnsi" w:cstheme="minorHAnsi"/>
          <w:szCs w:val="24"/>
        </w:rPr>
      </w:pPr>
      <w:r w:rsidRPr="00881FB0">
        <w:rPr>
          <w:rFonts w:asciiTheme="minorHAnsi" w:hAnsiTheme="minorHAnsi" w:cstheme="minorHAnsi"/>
          <w:color w:val="000000"/>
          <w:szCs w:val="24"/>
        </w:rPr>
        <w:t xml:space="preserve"> </w:t>
      </w:r>
      <w:r w:rsidRPr="00881FB0">
        <w:rPr>
          <w:rFonts w:asciiTheme="minorHAnsi" w:hAnsiTheme="minorHAnsi" w:cstheme="minorHAnsi"/>
          <w:szCs w:val="24"/>
        </w:rPr>
        <w:t xml:space="preserve">Bus24 </w:t>
      </w:r>
      <w:r w:rsidR="00461B5E" w:rsidRPr="00881FB0">
        <w:rPr>
          <w:rFonts w:asciiTheme="minorHAnsi" w:hAnsiTheme="minorHAnsi" w:cstheme="minorHAnsi"/>
          <w:szCs w:val="24"/>
        </w:rPr>
        <w:t xml:space="preserve">is a software </w:t>
      </w:r>
      <w:r w:rsidRPr="00881FB0">
        <w:rPr>
          <w:rFonts w:asciiTheme="minorHAnsi" w:hAnsiTheme="minorHAnsi" w:cstheme="minorHAnsi"/>
          <w:szCs w:val="24"/>
        </w:rPr>
        <w:t>application; the main purpose of this application is providing the online bus ticket booking for customers.</w:t>
      </w:r>
      <w:r w:rsidR="00461B5E" w:rsidRPr="00881FB0">
        <w:rPr>
          <w:rFonts w:asciiTheme="minorHAnsi" w:hAnsiTheme="minorHAnsi" w:cstheme="minorHAnsi"/>
          <w:szCs w:val="24"/>
        </w:rPr>
        <w:t xml:space="preserve">  </w:t>
      </w:r>
    </w:p>
    <w:p w:rsidR="00464244" w:rsidRPr="00881FB0" w:rsidRDefault="00657955" w:rsidP="00461B5E">
      <w:pPr>
        <w:jc w:val="both"/>
        <w:rPr>
          <w:rFonts w:asciiTheme="minorHAnsi" w:hAnsiTheme="minorHAnsi" w:cstheme="minorHAnsi"/>
          <w:szCs w:val="24"/>
        </w:rPr>
      </w:pPr>
      <w:r w:rsidRPr="00881FB0">
        <w:rPr>
          <w:rFonts w:asciiTheme="minorHAnsi" w:hAnsiTheme="minorHAnsi" w:cstheme="minorHAnsi"/>
          <w:szCs w:val="24"/>
          <w:shd w:val="clear" w:color="auto" w:fill="EEEEEE"/>
        </w:rPr>
        <w:t xml:space="preserve">The </w:t>
      </w:r>
      <w:proofErr w:type="gramStart"/>
      <w:r w:rsidRPr="00881FB0">
        <w:rPr>
          <w:rFonts w:asciiTheme="minorHAnsi" w:hAnsiTheme="minorHAnsi" w:cstheme="minorHAnsi"/>
          <w:szCs w:val="24"/>
          <w:shd w:val="clear" w:color="auto" w:fill="EEEEEE"/>
        </w:rPr>
        <w:t>Application  maintaining</w:t>
      </w:r>
      <w:proofErr w:type="gramEnd"/>
      <w:r w:rsidRPr="00881FB0">
        <w:rPr>
          <w:rFonts w:asciiTheme="minorHAnsi" w:hAnsiTheme="minorHAnsi" w:cstheme="minorHAnsi"/>
          <w:szCs w:val="24"/>
          <w:shd w:val="clear" w:color="auto" w:fill="EEEEEE"/>
        </w:rPr>
        <w:t xml:space="preserve"> the records of passenger details, seat availability, price per seat, bill generation and other things.</w:t>
      </w:r>
    </w:p>
    <w:p w:rsidR="00461B5E" w:rsidRPr="00881FB0" w:rsidRDefault="00461B5E" w:rsidP="00461B5E">
      <w:pPr>
        <w:jc w:val="both"/>
        <w:rPr>
          <w:rFonts w:asciiTheme="minorHAnsi" w:hAnsiTheme="minorHAnsi" w:cstheme="minorHAnsi"/>
          <w:i/>
          <w:iCs/>
          <w:szCs w:val="24"/>
          <w:u w:val="single"/>
        </w:rPr>
      </w:pPr>
      <w:r w:rsidRPr="00881FB0">
        <w:rPr>
          <w:rFonts w:asciiTheme="minorHAnsi" w:hAnsiTheme="minorHAnsi" w:cstheme="minorHAnsi"/>
          <w:szCs w:val="24"/>
        </w:rPr>
        <w:lastRenderedPageBreak/>
        <w:t>The main modules being cont</w:t>
      </w:r>
      <w:r w:rsidR="00464244" w:rsidRPr="00881FB0">
        <w:rPr>
          <w:rFonts w:asciiTheme="minorHAnsi" w:hAnsiTheme="minorHAnsi" w:cstheme="minorHAnsi"/>
          <w:szCs w:val="24"/>
        </w:rPr>
        <w:t>ained in this project are Booking Module, User</w:t>
      </w:r>
      <w:r w:rsidRPr="00881FB0">
        <w:rPr>
          <w:rFonts w:asciiTheme="minorHAnsi" w:hAnsiTheme="minorHAnsi" w:cstheme="minorHAnsi"/>
          <w:szCs w:val="24"/>
        </w:rPr>
        <w:t xml:space="preserve"> </w:t>
      </w:r>
      <w:r w:rsidR="00464244" w:rsidRPr="00881FB0">
        <w:rPr>
          <w:rFonts w:asciiTheme="minorHAnsi" w:hAnsiTheme="minorHAnsi" w:cstheme="minorHAnsi"/>
          <w:szCs w:val="24"/>
        </w:rPr>
        <w:t>Module, and Customer Support</w:t>
      </w:r>
      <w:r w:rsidRPr="00881FB0">
        <w:rPr>
          <w:rFonts w:asciiTheme="minorHAnsi" w:hAnsiTheme="minorHAnsi" w:cstheme="minorHAnsi"/>
          <w:szCs w:val="24"/>
        </w:rPr>
        <w:t xml:space="preserve"> </w:t>
      </w:r>
      <w:r w:rsidR="00464244" w:rsidRPr="00881FB0">
        <w:rPr>
          <w:rFonts w:asciiTheme="minorHAnsi" w:hAnsiTheme="minorHAnsi" w:cstheme="minorHAnsi"/>
          <w:szCs w:val="24"/>
        </w:rPr>
        <w:t>Module. And</w:t>
      </w:r>
      <w:r w:rsidRPr="00881FB0">
        <w:rPr>
          <w:rFonts w:asciiTheme="minorHAnsi" w:hAnsiTheme="minorHAnsi" w:cstheme="minorHAnsi"/>
          <w:szCs w:val="24"/>
        </w:rPr>
        <w:t xml:space="preserve"> it contains some of the Roles in the project they are </w:t>
      </w:r>
      <w:r w:rsidR="00464244" w:rsidRPr="00881FB0">
        <w:rPr>
          <w:rFonts w:asciiTheme="minorHAnsi" w:hAnsiTheme="minorHAnsi" w:cstheme="minorHAnsi"/>
          <w:szCs w:val="24"/>
        </w:rPr>
        <w:t xml:space="preserve">Super </w:t>
      </w:r>
      <w:r w:rsidRPr="00881FB0">
        <w:rPr>
          <w:rFonts w:asciiTheme="minorHAnsi" w:hAnsiTheme="minorHAnsi" w:cstheme="minorHAnsi"/>
          <w:szCs w:val="24"/>
        </w:rPr>
        <w:t xml:space="preserve">Admin </w:t>
      </w:r>
      <w:r w:rsidR="00464244" w:rsidRPr="00881FB0">
        <w:rPr>
          <w:rFonts w:asciiTheme="minorHAnsi" w:hAnsiTheme="minorHAnsi" w:cstheme="minorHAnsi"/>
          <w:szCs w:val="24"/>
        </w:rPr>
        <w:t>Role, Travel Admin Role, Agent</w:t>
      </w:r>
      <w:r w:rsidRPr="00881FB0">
        <w:rPr>
          <w:rFonts w:asciiTheme="minorHAnsi" w:hAnsiTheme="minorHAnsi" w:cstheme="minorHAnsi"/>
          <w:szCs w:val="24"/>
        </w:rPr>
        <w:t xml:space="preserve"> </w:t>
      </w:r>
      <w:r w:rsidR="00464244" w:rsidRPr="00881FB0">
        <w:rPr>
          <w:rFonts w:asciiTheme="minorHAnsi" w:hAnsiTheme="minorHAnsi" w:cstheme="minorHAnsi"/>
          <w:szCs w:val="24"/>
        </w:rPr>
        <w:t>Role, Passenger Role and Customer Support Role</w:t>
      </w:r>
      <w:r w:rsidRPr="00881FB0">
        <w:rPr>
          <w:rFonts w:asciiTheme="minorHAnsi" w:hAnsiTheme="minorHAnsi" w:cstheme="minorHAnsi"/>
          <w:szCs w:val="24"/>
        </w:rPr>
        <w:t>.</w:t>
      </w:r>
    </w:p>
    <w:p w:rsidR="00461B5E" w:rsidRPr="00881FB0" w:rsidRDefault="00461B5E" w:rsidP="00461B5E">
      <w:pPr>
        <w:ind w:left="-180" w:firstLine="180"/>
        <w:jc w:val="both"/>
        <w:rPr>
          <w:rFonts w:asciiTheme="minorHAnsi" w:hAnsiTheme="minorHAnsi" w:cstheme="minorHAnsi"/>
          <w:b/>
          <w:color w:val="000000"/>
          <w:szCs w:val="24"/>
          <w:u w:val="single"/>
        </w:rPr>
      </w:pPr>
      <w:r w:rsidRPr="00881FB0">
        <w:rPr>
          <w:rFonts w:asciiTheme="minorHAnsi" w:hAnsiTheme="minorHAnsi" w:cstheme="minorHAnsi"/>
          <w:b/>
          <w:iCs/>
          <w:color w:val="000000"/>
          <w:szCs w:val="24"/>
          <w:u w:val="single"/>
        </w:rPr>
        <w:t xml:space="preserve">Responsibilities:  </w:t>
      </w:r>
    </w:p>
    <w:p w:rsidR="008716C3" w:rsidRPr="00881FB0" w:rsidRDefault="00461B5E" w:rsidP="00657955">
      <w:pPr>
        <w:pStyle w:val="ListParagraph"/>
        <w:widowControl w:val="0"/>
        <w:numPr>
          <w:ilvl w:val="0"/>
          <w:numId w:val="9"/>
        </w:numPr>
        <w:tabs>
          <w:tab w:val="clear" w:pos="720"/>
          <w:tab w:val="num" w:pos="0"/>
        </w:tabs>
        <w:suppressAutoHyphens/>
        <w:spacing w:after="0" w:line="240" w:lineRule="auto"/>
        <w:jc w:val="both"/>
        <w:rPr>
          <w:rFonts w:asciiTheme="minorHAnsi" w:hAnsiTheme="minorHAnsi" w:cstheme="minorHAnsi"/>
          <w:color w:val="000000"/>
          <w:sz w:val="24"/>
          <w:szCs w:val="24"/>
        </w:rPr>
      </w:pPr>
      <w:r w:rsidRPr="00881FB0">
        <w:rPr>
          <w:rFonts w:asciiTheme="minorHAnsi" w:hAnsiTheme="minorHAnsi" w:cstheme="minorHAnsi"/>
          <w:color w:val="000000"/>
          <w:sz w:val="24"/>
          <w:szCs w:val="24"/>
        </w:rPr>
        <w:t xml:space="preserve">Responsible for development and coding for server side application with                                                 </w:t>
      </w:r>
      <w:r w:rsidR="00464244" w:rsidRPr="00881FB0">
        <w:rPr>
          <w:rFonts w:asciiTheme="minorHAnsi" w:hAnsiTheme="minorHAnsi" w:cstheme="minorHAnsi"/>
          <w:color w:val="000000"/>
          <w:sz w:val="24"/>
          <w:szCs w:val="24"/>
        </w:rPr>
        <w:t xml:space="preserve">     technologies </w:t>
      </w:r>
      <w:r w:rsidR="00657955" w:rsidRPr="00881FB0">
        <w:rPr>
          <w:rFonts w:asciiTheme="minorHAnsi" w:hAnsiTheme="minorHAnsi" w:cstheme="minorHAnsi"/>
          <w:color w:val="000000"/>
          <w:sz w:val="24"/>
          <w:szCs w:val="24"/>
        </w:rPr>
        <w:t>like spring, Hibernate</w:t>
      </w:r>
      <w:r w:rsidRPr="00881FB0">
        <w:rPr>
          <w:rFonts w:asciiTheme="minorHAnsi" w:hAnsiTheme="minorHAnsi" w:cstheme="minorHAnsi"/>
          <w:color w:val="000000"/>
          <w:sz w:val="24"/>
          <w:szCs w:val="24"/>
        </w:rPr>
        <w:t>.</w:t>
      </w:r>
    </w:p>
    <w:p w:rsidR="00657955" w:rsidRPr="00881FB0" w:rsidRDefault="00657955" w:rsidP="00657955">
      <w:pPr>
        <w:pStyle w:val="ListParagraph"/>
        <w:widowControl w:val="0"/>
        <w:numPr>
          <w:ilvl w:val="0"/>
          <w:numId w:val="9"/>
        </w:numPr>
        <w:tabs>
          <w:tab w:val="clear" w:pos="720"/>
          <w:tab w:val="num" w:pos="0"/>
        </w:tabs>
        <w:suppressAutoHyphens/>
        <w:spacing w:after="0" w:line="240" w:lineRule="auto"/>
        <w:jc w:val="both"/>
        <w:rPr>
          <w:rFonts w:asciiTheme="minorHAnsi" w:hAnsiTheme="minorHAnsi" w:cstheme="minorHAnsi"/>
          <w:color w:val="000000"/>
          <w:sz w:val="24"/>
          <w:szCs w:val="24"/>
        </w:rPr>
      </w:pPr>
      <w:r w:rsidRPr="00881FB0">
        <w:rPr>
          <w:rFonts w:asciiTheme="minorHAnsi" w:hAnsiTheme="minorHAnsi" w:cstheme="minorHAnsi"/>
          <w:color w:val="000000"/>
          <w:sz w:val="24"/>
          <w:szCs w:val="24"/>
        </w:rPr>
        <w:t>Involved to develop the Hibernate Mappings in Entity classes.</w:t>
      </w:r>
    </w:p>
    <w:p w:rsidR="00657955" w:rsidRPr="00881FB0" w:rsidRDefault="00657955" w:rsidP="00657955">
      <w:pPr>
        <w:pStyle w:val="ListParagraph"/>
        <w:widowControl w:val="0"/>
        <w:numPr>
          <w:ilvl w:val="0"/>
          <w:numId w:val="9"/>
        </w:numPr>
        <w:tabs>
          <w:tab w:val="clear" w:pos="720"/>
          <w:tab w:val="num" w:pos="0"/>
        </w:tabs>
        <w:suppressAutoHyphens/>
        <w:spacing w:after="0" w:line="240" w:lineRule="auto"/>
        <w:jc w:val="both"/>
        <w:rPr>
          <w:rFonts w:asciiTheme="minorHAnsi" w:hAnsiTheme="minorHAnsi" w:cstheme="minorHAnsi"/>
          <w:color w:val="000000"/>
          <w:sz w:val="24"/>
          <w:szCs w:val="24"/>
        </w:rPr>
      </w:pPr>
      <w:r w:rsidRPr="00881FB0">
        <w:rPr>
          <w:rFonts w:asciiTheme="minorHAnsi" w:hAnsiTheme="minorHAnsi" w:cstheme="minorHAnsi"/>
          <w:color w:val="000000"/>
          <w:sz w:val="24"/>
          <w:szCs w:val="24"/>
        </w:rPr>
        <w:t>Involved to implement Business Logic and Persistence Logic.</w:t>
      </w:r>
    </w:p>
    <w:p w:rsidR="00657955" w:rsidRPr="00881FB0" w:rsidRDefault="00657955" w:rsidP="00657955">
      <w:pPr>
        <w:pStyle w:val="ListParagraph"/>
        <w:widowControl w:val="0"/>
        <w:numPr>
          <w:ilvl w:val="0"/>
          <w:numId w:val="9"/>
        </w:numPr>
        <w:tabs>
          <w:tab w:val="clear" w:pos="720"/>
          <w:tab w:val="num" w:pos="0"/>
        </w:tabs>
        <w:suppressAutoHyphens/>
        <w:spacing w:after="0" w:line="240" w:lineRule="auto"/>
        <w:jc w:val="both"/>
        <w:rPr>
          <w:rFonts w:asciiTheme="minorHAnsi" w:hAnsiTheme="minorHAnsi" w:cstheme="minorHAnsi"/>
          <w:color w:val="000000"/>
          <w:sz w:val="24"/>
          <w:szCs w:val="24"/>
        </w:rPr>
      </w:pPr>
      <w:r w:rsidRPr="00881FB0">
        <w:rPr>
          <w:rFonts w:asciiTheme="minorHAnsi" w:hAnsiTheme="minorHAnsi" w:cstheme="minorHAnsi"/>
          <w:color w:val="000000"/>
          <w:sz w:val="24"/>
          <w:szCs w:val="24"/>
        </w:rPr>
        <w:t xml:space="preserve">Developed Resource classes and Bean </w:t>
      </w:r>
      <w:proofErr w:type="gramStart"/>
      <w:r w:rsidRPr="00881FB0">
        <w:rPr>
          <w:rFonts w:asciiTheme="minorHAnsi" w:hAnsiTheme="minorHAnsi" w:cstheme="minorHAnsi"/>
          <w:color w:val="000000"/>
          <w:sz w:val="24"/>
          <w:szCs w:val="24"/>
        </w:rPr>
        <w:t>classes</w:t>
      </w:r>
      <w:proofErr w:type="gramEnd"/>
      <w:r w:rsidRPr="00881FB0">
        <w:rPr>
          <w:rFonts w:asciiTheme="minorHAnsi" w:hAnsiTheme="minorHAnsi" w:cstheme="minorHAnsi"/>
          <w:color w:val="000000"/>
          <w:sz w:val="24"/>
          <w:szCs w:val="24"/>
        </w:rPr>
        <w:t xml:space="preserve"> creation.</w:t>
      </w:r>
    </w:p>
    <w:p w:rsidR="00657955" w:rsidRPr="00881FB0" w:rsidRDefault="00657955" w:rsidP="00657955">
      <w:pPr>
        <w:pStyle w:val="ListParagraph"/>
        <w:widowControl w:val="0"/>
        <w:numPr>
          <w:ilvl w:val="0"/>
          <w:numId w:val="9"/>
        </w:numPr>
        <w:tabs>
          <w:tab w:val="clear" w:pos="720"/>
          <w:tab w:val="num" w:pos="0"/>
        </w:tabs>
        <w:suppressAutoHyphens/>
        <w:spacing w:after="0" w:line="240" w:lineRule="auto"/>
        <w:jc w:val="both"/>
        <w:rPr>
          <w:rFonts w:asciiTheme="minorHAnsi" w:hAnsiTheme="minorHAnsi" w:cstheme="minorHAnsi"/>
          <w:color w:val="000000"/>
          <w:sz w:val="24"/>
          <w:szCs w:val="24"/>
        </w:rPr>
      </w:pPr>
      <w:r w:rsidRPr="00881FB0">
        <w:rPr>
          <w:rFonts w:asciiTheme="minorHAnsi" w:hAnsiTheme="minorHAnsi" w:cstheme="minorHAnsi"/>
          <w:color w:val="000000"/>
          <w:sz w:val="24"/>
          <w:szCs w:val="24"/>
        </w:rPr>
        <w:t xml:space="preserve"> Involved to implement The Security Logic by using Token Based Authentication.</w:t>
      </w:r>
    </w:p>
    <w:p w:rsidR="00657955" w:rsidRPr="00881FB0" w:rsidRDefault="00657955" w:rsidP="00657955">
      <w:pPr>
        <w:pStyle w:val="ListParagraph"/>
        <w:widowControl w:val="0"/>
        <w:suppressAutoHyphens/>
        <w:spacing w:after="0" w:line="240" w:lineRule="auto"/>
        <w:jc w:val="both"/>
        <w:rPr>
          <w:rFonts w:asciiTheme="minorHAnsi" w:hAnsiTheme="minorHAnsi" w:cstheme="minorHAnsi"/>
          <w:color w:val="000000"/>
          <w:sz w:val="24"/>
          <w:szCs w:val="24"/>
        </w:rPr>
      </w:pPr>
    </w:p>
    <w:p w:rsidR="00657955" w:rsidRPr="00881FB0" w:rsidRDefault="00657955" w:rsidP="00657955">
      <w:pPr>
        <w:pStyle w:val="ListParagraph"/>
        <w:widowControl w:val="0"/>
        <w:suppressAutoHyphens/>
        <w:spacing w:after="0" w:line="240" w:lineRule="auto"/>
        <w:jc w:val="both"/>
        <w:rPr>
          <w:rFonts w:asciiTheme="minorHAnsi" w:hAnsiTheme="minorHAnsi" w:cstheme="minorHAnsi"/>
          <w:color w:val="000000"/>
          <w:sz w:val="24"/>
          <w:szCs w:val="24"/>
        </w:rPr>
      </w:pPr>
    </w:p>
    <w:p w:rsidR="00657955" w:rsidRPr="00881FB0" w:rsidRDefault="00657955" w:rsidP="00657955">
      <w:pPr>
        <w:pStyle w:val="ListParagraph"/>
        <w:widowControl w:val="0"/>
        <w:suppressAutoHyphens/>
        <w:spacing w:after="0" w:line="240" w:lineRule="auto"/>
        <w:jc w:val="both"/>
        <w:rPr>
          <w:rFonts w:asciiTheme="minorHAnsi" w:hAnsiTheme="minorHAnsi" w:cstheme="minorHAnsi"/>
          <w:color w:val="000000"/>
          <w:sz w:val="24"/>
          <w:szCs w:val="24"/>
        </w:rPr>
      </w:pPr>
    </w:p>
    <w:p w:rsidR="00657955" w:rsidRPr="00881FB0" w:rsidRDefault="00657955" w:rsidP="00657955">
      <w:pPr>
        <w:pStyle w:val="Preformatted"/>
        <w:widowControl/>
        <w:tabs>
          <w:tab w:val="clear" w:pos="0"/>
          <w:tab w:val="left" w:pos="720"/>
        </w:tabs>
        <w:spacing w:after="120"/>
        <w:jc w:val="both"/>
        <w:rPr>
          <w:rFonts w:asciiTheme="minorHAnsi" w:hAnsiTheme="minorHAnsi" w:cstheme="minorHAnsi"/>
          <w:b/>
          <w:bCs/>
          <w:sz w:val="24"/>
          <w:szCs w:val="24"/>
        </w:rPr>
      </w:pPr>
      <w:r w:rsidRPr="00881FB0">
        <w:rPr>
          <w:rFonts w:asciiTheme="minorHAnsi" w:hAnsiTheme="minorHAnsi" w:cstheme="minorHAnsi"/>
          <w:b/>
          <w:bCs/>
          <w:sz w:val="24"/>
          <w:szCs w:val="24"/>
        </w:rPr>
        <w:t>Project 4: Hospital Maintenance.</w:t>
      </w:r>
    </w:p>
    <w:p w:rsidR="00657955" w:rsidRPr="00881FB0" w:rsidRDefault="00657955" w:rsidP="00657955">
      <w:pPr>
        <w:pStyle w:val="Preformatted"/>
        <w:widowControl/>
        <w:tabs>
          <w:tab w:val="clear" w:pos="0"/>
          <w:tab w:val="left" w:pos="720"/>
        </w:tabs>
        <w:spacing w:after="120"/>
        <w:jc w:val="both"/>
        <w:rPr>
          <w:rFonts w:asciiTheme="minorHAnsi" w:hAnsiTheme="minorHAnsi" w:cstheme="minorHAnsi"/>
          <w:b/>
          <w:bCs/>
          <w:sz w:val="24"/>
          <w:szCs w:val="24"/>
        </w:rPr>
      </w:pPr>
      <w:r w:rsidRPr="00881FB0">
        <w:rPr>
          <w:rFonts w:asciiTheme="minorHAnsi" w:hAnsiTheme="minorHAnsi" w:cstheme="minorHAnsi"/>
          <w:b/>
          <w:bCs/>
          <w:sz w:val="24"/>
          <w:szCs w:val="24"/>
        </w:rPr>
        <w:t>Client: UHG</w:t>
      </w:r>
      <w:r w:rsidRPr="00881FB0">
        <w:rPr>
          <w:rFonts w:asciiTheme="minorHAnsi" w:hAnsiTheme="minorHAnsi" w:cstheme="minorHAnsi"/>
          <w:b/>
          <w:bCs/>
          <w:sz w:val="24"/>
          <w:szCs w:val="24"/>
        </w:rPr>
        <w:tab/>
      </w:r>
      <w:r w:rsidRPr="00881FB0">
        <w:rPr>
          <w:rFonts w:asciiTheme="minorHAnsi" w:hAnsiTheme="minorHAnsi" w:cstheme="minorHAnsi"/>
          <w:b/>
          <w:bCs/>
          <w:sz w:val="24"/>
          <w:szCs w:val="24"/>
        </w:rPr>
        <w:tab/>
      </w:r>
      <w:r w:rsidRPr="00881FB0">
        <w:rPr>
          <w:rFonts w:asciiTheme="minorHAnsi" w:hAnsiTheme="minorHAnsi" w:cstheme="minorHAnsi"/>
          <w:b/>
          <w:bCs/>
          <w:sz w:val="24"/>
          <w:szCs w:val="24"/>
        </w:rPr>
        <w:tab/>
      </w:r>
      <w:r w:rsidRPr="00881FB0">
        <w:rPr>
          <w:rFonts w:asciiTheme="minorHAnsi" w:hAnsiTheme="minorHAnsi" w:cstheme="minorHAnsi"/>
          <w:b/>
          <w:bCs/>
          <w:sz w:val="24"/>
          <w:szCs w:val="24"/>
        </w:rPr>
        <w:tab/>
      </w:r>
      <w:r w:rsidRPr="00881FB0">
        <w:rPr>
          <w:rFonts w:asciiTheme="minorHAnsi" w:hAnsiTheme="minorHAnsi" w:cstheme="minorHAnsi"/>
          <w:b/>
          <w:bCs/>
          <w:sz w:val="24"/>
          <w:szCs w:val="24"/>
        </w:rPr>
        <w:tab/>
        <w:t>Duration: Nov 2014 to Oct 2015.</w:t>
      </w:r>
    </w:p>
    <w:p w:rsidR="00657955" w:rsidRPr="00881FB0" w:rsidRDefault="00657955" w:rsidP="00657955">
      <w:pPr>
        <w:jc w:val="both"/>
        <w:rPr>
          <w:rFonts w:asciiTheme="minorHAnsi" w:hAnsiTheme="minorHAnsi" w:cstheme="minorHAnsi"/>
          <w:color w:val="000000"/>
          <w:szCs w:val="24"/>
        </w:rPr>
      </w:pPr>
      <w:r w:rsidRPr="00881FB0">
        <w:rPr>
          <w:rFonts w:asciiTheme="minorHAnsi" w:hAnsiTheme="minorHAnsi" w:cstheme="minorHAnsi"/>
          <w:color w:val="000000"/>
          <w:szCs w:val="24"/>
          <w:u w:val="single"/>
        </w:rPr>
        <w:t xml:space="preserve">Project Description:  </w:t>
      </w:r>
    </w:p>
    <w:p w:rsidR="00657955" w:rsidRPr="00881FB0" w:rsidRDefault="00657955" w:rsidP="00657955">
      <w:pPr>
        <w:jc w:val="both"/>
        <w:rPr>
          <w:rFonts w:asciiTheme="minorHAnsi" w:hAnsiTheme="minorHAnsi" w:cstheme="minorHAnsi"/>
          <w:color w:val="000000"/>
          <w:szCs w:val="24"/>
        </w:rPr>
      </w:pPr>
      <w:r w:rsidRPr="00881FB0">
        <w:rPr>
          <w:rFonts w:asciiTheme="minorHAnsi" w:hAnsiTheme="minorHAnsi" w:cstheme="minorHAnsi"/>
          <w:color w:val="000000"/>
          <w:szCs w:val="24"/>
        </w:rPr>
        <w:t xml:space="preserve"> Hospital Management is a software application, the main purpose is manages the stocks other details.  Earlier one is manual and it is maintaining problem and security issues are there in the account department. Right now it maintained in the database each and every thing with perfection and no need to maintain manually. If any new stock came into medical store easily added into the data base.</w:t>
      </w:r>
    </w:p>
    <w:p w:rsidR="00657955" w:rsidRPr="00881FB0" w:rsidRDefault="00657955" w:rsidP="00657955">
      <w:pPr>
        <w:jc w:val="both"/>
        <w:rPr>
          <w:rFonts w:asciiTheme="minorHAnsi" w:hAnsiTheme="minorHAnsi" w:cstheme="minorHAnsi"/>
          <w:i/>
          <w:iCs/>
          <w:color w:val="000000"/>
          <w:szCs w:val="24"/>
          <w:u w:val="single"/>
        </w:rPr>
      </w:pPr>
      <w:r w:rsidRPr="00881FB0">
        <w:rPr>
          <w:rFonts w:asciiTheme="minorHAnsi" w:hAnsiTheme="minorHAnsi" w:cstheme="minorHAnsi"/>
          <w:color w:val="000000"/>
          <w:szCs w:val="24"/>
        </w:rPr>
        <w:t>The main modules being contained in this project are Stock Management, User Module, and Business Module. And it contains some of the Roles in the project they are Admin Role, Storekeeper Role, chemist Role.</w:t>
      </w:r>
    </w:p>
    <w:p w:rsidR="00657955" w:rsidRPr="00881FB0" w:rsidRDefault="00657955" w:rsidP="00657955">
      <w:pPr>
        <w:ind w:left="-180" w:firstLine="180"/>
        <w:jc w:val="both"/>
        <w:rPr>
          <w:rFonts w:asciiTheme="minorHAnsi" w:hAnsiTheme="minorHAnsi" w:cstheme="minorHAnsi"/>
          <w:color w:val="000000"/>
          <w:szCs w:val="24"/>
        </w:rPr>
      </w:pPr>
      <w:r w:rsidRPr="00881FB0">
        <w:rPr>
          <w:rFonts w:asciiTheme="minorHAnsi" w:hAnsiTheme="minorHAnsi" w:cstheme="minorHAnsi"/>
          <w:i/>
          <w:iCs/>
          <w:color w:val="000000"/>
          <w:szCs w:val="24"/>
          <w:u w:val="single"/>
        </w:rPr>
        <w:t xml:space="preserve">Responsibilities:  </w:t>
      </w:r>
    </w:p>
    <w:p w:rsidR="00657955" w:rsidRPr="00881FB0" w:rsidRDefault="00657955" w:rsidP="00657955">
      <w:pPr>
        <w:pStyle w:val="ListParagraph"/>
        <w:widowControl w:val="0"/>
        <w:numPr>
          <w:ilvl w:val="0"/>
          <w:numId w:val="9"/>
        </w:numPr>
        <w:tabs>
          <w:tab w:val="clear" w:pos="720"/>
          <w:tab w:val="num" w:pos="0"/>
        </w:tabs>
        <w:suppressAutoHyphens/>
        <w:spacing w:after="0" w:line="240" w:lineRule="auto"/>
        <w:jc w:val="both"/>
        <w:rPr>
          <w:rFonts w:asciiTheme="minorHAnsi" w:hAnsiTheme="minorHAnsi" w:cstheme="minorHAnsi"/>
          <w:color w:val="000000"/>
          <w:sz w:val="24"/>
          <w:szCs w:val="24"/>
        </w:rPr>
      </w:pPr>
      <w:r w:rsidRPr="00881FB0">
        <w:rPr>
          <w:rFonts w:asciiTheme="minorHAnsi" w:hAnsiTheme="minorHAnsi" w:cstheme="minorHAnsi"/>
          <w:color w:val="000000"/>
          <w:sz w:val="24"/>
          <w:szCs w:val="24"/>
        </w:rPr>
        <w:t xml:space="preserve">Responsible for development and coding for server side application with                                                      technologies </w:t>
      </w:r>
      <w:proofErr w:type="gramStart"/>
      <w:r w:rsidRPr="00881FB0">
        <w:rPr>
          <w:rFonts w:asciiTheme="minorHAnsi" w:hAnsiTheme="minorHAnsi" w:cstheme="minorHAnsi"/>
          <w:color w:val="000000"/>
          <w:sz w:val="24"/>
          <w:szCs w:val="24"/>
        </w:rPr>
        <w:t xml:space="preserve">like  </w:t>
      </w:r>
      <w:proofErr w:type="spellStart"/>
      <w:r w:rsidRPr="00881FB0">
        <w:rPr>
          <w:rFonts w:asciiTheme="minorHAnsi" w:hAnsiTheme="minorHAnsi" w:cstheme="minorHAnsi"/>
          <w:color w:val="000000"/>
          <w:sz w:val="24"/>
          <w:szCs w:val="24"/>
        </w:rPr>
        <w:t>spring,Hibernate</w:t>
      </w:r>
      <w:proofErr w:type="spellEnd"/>
      <w:proofErr w:type="gramEnd"/>
      <w:r w:rsidRPr="00881FB0">
        <w:rPr>
          <w:rFonts w:asciiTheme="minorHAnsi" w:hAnsiTheme="minorHAnsi" w:cstheme="minorHAnsi"/>
          <w:color w:val="000000"/>
          <w:sz w:val="24"/>
          <w:szCs w:val="24"/>
        </w:rPr>
        <w:t>.</w:t>
      </w:r>
    </w:p>
    <w:p w:rsidR="00657955" w:rsidRPr="00881FB0" w:rsidRDefault="00657955" w:rsidP="00657955">
      <w:pPr>
        <w:pStyle w:val="ListParagraph"/>
        <w:widowControl w:val="0"/>
        <w:numPr>
          <w:ilvl w:val="0"/>
          <w:numId w:val="9"/>
        </w:numPr>
        <w:tabs>
          <w:tab w:val="clear" w:pos="720"/>
          <w:tab w:val="num" w:pos="0"/>
        </w:tabs>
        <w:suppressAutoHyphens/>
        <w:spacing w:after="0" w:line="240" w:lineRule="auto"/>
        <w:jc w:val="both"/>
        <w:rPr>
          <w:rFonts w:asciiTheme="minorHAnsi" w:hAnsiTheme="minorHAnsi" w:cstheme="minorHAnsi"/>
          <w:color w:val="000000"/>
          <w:sz w:val="24"/>
          <w:szCs w:val="24"/>
        </w:rPr>
      </w:pPr>
      <w:r w:rsidRPr="00881FB0">
        <w:rPr>
          <w:rFonts w:asciiTheme="minorHAnsi" w:hAnsiTheme="minorHAnsi" w:cstheme="minorHAnsi"/>
          <w:color w:val="000000"/>
          <w:sz w:val="24"/>
          <w:szCs w:val="24"/>
        </w:rPr>
        <w:t>Written the application for database connection from server side application.</w:t>
      </w:r>
    </w:p>
    <w:p w:rsidR="00657955" w:rsidRPr="00881FB0" w:rsidRDefault="00657955" w:rsidP="00657955">
      <w:pPr>
        <w:pStyle w:val="ListParagraph"/>
        <w:widowControl w:val="0"/>
        <w:numPr>
          <w:ilvl w:val="0"/>
          <w:numId w:val="9"/>
        </w:numPr>
        <w:tabs>
          <w:tab w:val="clear" w:pos="720"/>
          <w:tab w:val="num" w:pos="0"/>
        </w:tabs>
        <w:suppressAutoHyphens/>
        <w:spacing w:after="0" w:line="240" w:lineRule="auto"/>
        <w:jc w:val="both"/>
        <w:rPr>
          <w:rFonts w:asciiTheme="minorHAnsi" w:hAnsiTheme="minorHAnsi" w:cstheme="minorHAnsi"/>
          <w:color w:val="000000"/>
          <w:sz w:val="24"/>
          <w:szCs w:val="24"/>
        </w:rPr>
      </w:pPr>
      <w:r w:rsidRPr="00881FB0">
        <w:rPr>
          <w:rFonts w:asciiTheme="minorHAnsi" w:hAnsiTheme="minorHAnsi" w:cstheme="minorHAnsi"/>
          <w:color w:val="000000"/>
          <w:sz w:val="24"/>
          <w:szCs w:val="24"/>
        </w:rPr>
        <w:t xml:space="preserve">Involved in developing validation Framework in spring for the Registration module.                   </w:t>
      </w:r>
    </w:p>
    <w:p w:rsidR="00657955" w:rsidRPr="00881FB0" w:rsidRDefault="00657955" w:rsidP="00657955">
      <w:pPr>
        <w:pStyle w:val="ListParagraph"/>
        <w:widowControl w:val="0"/>
        <w:numPr>
          <w:ilvl w:val="0"/>
          <w:numId w:val="9"/>
        </w:numPr>
        <w:tabs>
          <w:tab w:val="clear" w:pos="720"/>
          <w:tab w:val="num" w:pos="0"/>
        </w:tabs>
        <w:suppressAutoHyphens/>
        <w:spacing w:after="0" w:line="240" w:lineRule="auto"/>
        <w:jc w:val="both"/>
        <w:rPr>
          <w:rFonts w:asciiTheme="minorHAnsi" w:hAnsiTheme="minorHAnsi" w:cstheme="minorHAnsi"/>
          <w:color w:val="000000"/>
          <w:sz w:val="24"/>
          <w:szCs w:val="24"/>
        </w:rPr>
      </w:pPr>
      <w:r w:rsidRPr="00881FB0">
        <w:rPr>
          <w:rFonts w:asciiTheme="minorHAnsi" w:hAnsiTheme="minorHAnsi" w:cstheme="minorHAnsi"/>
          <w:color w:val="000000"/>
          <w:sz w:val="24"/>
          <w:szCs w:val="24"/>
        </w:rPr>
        <w:t>Design unit testing and debugging.</w:t>
      </w:r>
    </w:p>
    <w:p w:rsidR="00657955" w:rsidRPr="00881FB0" w:rsidRDefault="00657955" w:rsidP="00657955">
      <w:pPr>
        <w:pStyle w:val="ListParagraph"/>
        <w:widowControl w:val="0"/>
        <w:numPr>
          <w:ilvl w:val="0"/>
          <w:numId w:val="9"/>
        </w:numPr>
        <w:tabs>
          <w:tab w:val="clear" w:pos="720"/>
          <w:tab w:val="num" w:pos="0"/>
        </w:tabs>
        <w:suppressAutoHyphens/>
        <w:spacing w:after="0" w:line="240" w:lineRule="auto"/>
        <w:jc w:val="both"/>
        <w:rPr>
          <w:rFonts w:asciiTheme="minorHAnsi" w:hAnsiTheme="minorHAnsi" w:cstheme="minorHAnsi"/>
          <w:color w:val="000000"/>
          <w:sz w:val="24"/>
          <w:szCs w:val="24"/>
        </w:rPr>
      </w:pPr>
      <w:r w:rsidRPr="00881FB0">
        <w:rPr>
          <w:rFonts w:asciiTheme="minorHAnsi" w:hAnsiTheme="minorHAnsi" w:cstheme="minorHAnsi"/>
          <w:color w:val="000000"/>
          <w:sz w:val="24"/>
          <w:szCs w:val="24"/>
        </w:rPr>
        <w:t>Design &amp; Development of enhancements.</w:t>
      </w:r>
    </w:p>
    <w:p w:rsidR="00657955" w:rsidRPr="00881FB0" w:rsidRDefault="00657955" w:rsidP="00657955">
      <w:pPr>
        <w:pStyle w:val="ListParagraph"/>
        <w:widowControl w:val="0"/>
        <w:numPr>
          <w:ilvl w:val="0"/>
          <w:numId w:val="8"/>
        </w:numPr>
        <w:tabs>
          <w:tab w:val="num" w:pos="0"/>
          <w:tab w:val="left" w:pos="720"/>
        </w:tabs>
        <w:suppressAutoHyphens/>
        <w:spacing w:before="60" w:after="60" w:line="240" w:lineRule="auto"/>
        <w:jc w:val="both"/>
        <w:rPr>
          <w:rFonts w:asciiTheme="minorHAnsi" w:hAnsiTheme="minorHAnsi" w:cstheme="minorHAnsi"/>
          <w:color w:val="000000"/>
          <w:sz w:val="24"/>
          <w:szCs w:val="24"/>
        </w:rPr>
      </w:pPr>
      <w:r w:rsidRPr="00881FB0">
        <w:rPr>
          <w:rFonts w:asciiTheme="minorHAnsi" w:hAnsiTheme="minorHAnsi" w:cstheme="minorHAnsi"/>
          <w:color w:val="000000"/>
          <w:sz w:val="24"/>
          <w:szCs w:val="24"/>
        </w:rPr>
        <w:t>Responsible in using Spring Framework MVC for controlling central point request handling.</w:t>
      </w:r>
    </w:p>
    <w:p w:rsidR="00657955" w:rsidRPr="00881FB0" w:rsidRDefault="00657955" w:rsidP="00657955">
      <w:pPr>
        <w:pStyle w:val="Preformatted"/>
        <w:widowControl/>
        <w:tabs>
          <w:tab w:val="clear" w:pos="0"/>
          <w:tab w:val="left" w:pos="720"/>
        </w:tabs>
        <w:spacing w:after="120"/>
        <w:jc w:val="both"/>
        <w:rPr>
          <w:rFonts w:asciiTheme="minorHAnsi" w:hAnsiTheme="minorHAnsi" w:cstheme="minorHAnsi"/>
          <w:bCs/>
          <w:sz w:val="24"/>
          <w:szCs w:val="24"/>
          <w:u w:val="single"/>
        </w:rPr>
      </w:pPr>
    </w:p>
    <w:p w:rsidR="00657955" w:rsidRPr="00881FB0" w:rsidRDefault="00657955" w:rsidP="00657955">
      <w:pPr>
        <w:rPr>
          <w:rFonts w:asciiTheme="minorHAnsi" w:hAnsiTheme="minorHAnsi" w:cstheme="minorHAnsi"/>
          <w:szCs w:val="24"/>
        </w:rPr>
      </w:pPr>
    </w:p>
    <w:p w:rsidR="00657955" w:rsidRPr="00881FB0" w:rsidRDefault="00657955" w:rsidP="00657955">
      <w:pPr>
        <w:pStyle w:val="Preformatted"/>
        <w:widowControl/>
        <w:tabs>
          <w:tab w:val="clear" w:pos="0"/>
          <w:tab w:val="left" w:pos="720"/>
        </w:tabs>
        <w:spacing w:after="120"/>
        <w:jc w:val="both"/>
        <w:rPr>
          <w:rFonts w:asciiTheme="minorHAnsi" w:hAnsiTheme="minorHAnsi" w:cstheme="minorHAnsi"/>
          <w:b/>
          <w:bCs/>
          <w:sz w:val="24"/>
          <w:szCs w:val="24"/>
        </w:rPr>
      </w:pPr>
    </w:p>
    <w:p w:rsidR="00657955" w:rsidRPr="00881FB0" w:rsidRDefault="00657955" w:rsidP="00657955">
      <w:pPr>
        <w:pStyle w:val="ListParagraph"/>
        <w:widowControl w:val="0"/>
        <w:suppressAutoHyphens/>
        <w:spacing w:after="0" w:line="240" w:lineRule="auto"/>
        <w:jc w:val="both"/>
        <w:rPr>
          <w:rFonts w:asciiTheme="minorHAnsi" w:hAnsiTheme="minorHAnsi" w:cstheme="minorHAnsi"/>
          <w:color w:val="000000"/>
          <w:sz w:val="24"/>
          <w:szCs w:val="24"/>
        </w:rPr>
      </w:pPr>
    </w:p>
    <w:sectPr w:rsidR="00657955" w:rsidRPr="00881FB0" w:rsidSect="003F52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iberation Serif">
    <w:panose1 w:val="00000000000000000000"/>
    <w:charset w:val="80"/>
    <w:family w:val="roman"/>
    <w:notTrueType/>
    <w:pitch w:val="variable"/>
    <w:sig w:usb0="00000000" w:usb1="00000000" w:usb2="00000000" w:usb3="00000000" w:csb0="0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1"/>
      <w:numFmt w:val="bullet"/>
      <w:lvlText w:val=""/>
      <w:lvlJc w:val="left"/>
      <w:pPr>
        <w:tabs>
          <w:tab w:val="num" w:pos="426"/>
        </w:tabs>
        <w:ind w:left="426" w:hanging="360"/>
      </w:pPr>
      <w:rPr>
        <w:rFonts w:ascii="Symbol" w:hAnsi="Symbol" w:hint="default"/>
      </w:rPr>
    </w:lvl>
  </w:abstractNum>
  <w:abstractNum w:abstractNumId="1">
    <w:nsid w:val="00000005"/>
    <w:multiLevelType w:val="multilevel"/>
    <w:tmpl w:val="00000005"/>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6"/>
    <w:multiLevelType w:val="singleLevel"/>
    <w:tmpl w:val="00000006"/>
    <w:name w:val="WW8Num9"/>
    <w:lvl w:ilvl="0">
      <w:start w:val="1"/>
      <w:numFmt w:val="bullet"/>
      <w:lvlText w:val=""/>
      <w:lvlJc w:val="left"/>
      <w:pPr>
        <w:tabs>
          <w:tab w:val="num" w:pos="720"/>
        </w:tabs>
        <w:ind w:left="720" w:hanging="360"/>
      </w:pPr>
      <w:rPr>
        <w:rFonts w:ascii="Symbol" w:hAnsi="Symbol"/>
      </w:rPr>
    </w:lvl>
  </w:abstractNum>
  <w:abstractNum w:abstractNumId="3">
    <w:nsid w:val="557E7EB5"/>
    <w:multiLevelType w:val="hybridMultilevel"/>
    <w:tmpl w:val="8286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4645F2"/>
    <w:multiLevelType w:val="hybridMultilevel"/>
    <w:tmpl w:val="1B7CE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D4D7454"/>
    <w:multiLevelType w:val="hybridMultilevel"/>
    <w:tmpl w:val="28187E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09B32FB"/>
    <w:multiLevelType w:val="hybridMultilevel"/>
    <w:tmpl w:val="09520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437CFD"/>
    <w:multiLevelType w:val="hybridMultilevel"/>
    <w:tmpl w:val="AD34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FD5691"/>
    <w:multiLevelType w:val="hybridMultilevel"/>
    <w:tmpl w:val="83B056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7D660B11"/>
    <w:multiLevelType w:val="hybridMultilevel"/>
    <w:tmpl w:val="D15428DA"/>
    <w:lvl w:ilvl="0" w:tplc="FFFFFFFF">
      <w:start w:val="1"/>
      <w:numFmt w:val="bullet"/>
      <w:lvlText w:val=""/>
      <w:lvlJc w:val="left"/>
      <w:pPr>
        <w:tabs>
          <w:tab w:val="num" w:pos="720"/>
        </w:tabs>
        <w:ind w:left="720" w:hanging="360"/>
      </w:pPr>
      <w:rPr>
        <w:rFonts w:ascii="Wingdings" w:hAnsi="Wingdings"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num w:numId="1">
    <w:abstractNumId w:val="0"/>
    <w:lvlOverride w:ilvl="0">
      <w:lvl w:ilvl="0">
        <w:start w:val="1"/>
        <w:numFmt w:val="bullet"/>
        <w:lvlText w:val=""/>
        <w:lvlJc w:val="left"/>
        <w:pPr>
          <w:tabs>
            <w:tab w:val="num" w:pos="284"/>
          </w:tabs>
          <w:ind w:left="284" w:hanging="284"/>
        </w:pPr>
        <w:rPr>
          <w:rFonts w:ascii="Symbol" w:hAnsi="Symbol" w:hint="default"/>
        </w:rPr>
      </w:lvl>
    </w:lvlOverride>
  </w:num>
  <w:num w:numId="2">
    <w:abstractNumId w:val="0"/>
    <w:lvlOverride w:ilvl="0">
      <w:lvl w:ilvl="0">
        <w:start w:val="1"/>
        <w:numFmt w:val="bullet"/>
        <w:lvlText w:val=""/>
        <w:lvlJc w:val="left"/>
        <w:pPr>
          <w:tabs>
            <w:tab w:val="num" w:pos="720"/>
          </w:tabs>
          <w:ind w:left="720" w:hanging="360"/>
        </w:pPr>
        <w:rPr>
          <w:rFonts w:ascii="Symbol" w:hAnsi="Symbol" w:hint="default"/>
        </w:rPr>
      </w:lvl>
    </w:lvlOverride>
  </w:num>
  <w:num w:numId="3">
    <w:abstractNumId w:val="0"/>
  </w:num>
  <w:num w:numId="4">
    <w:abstractNumId w:val="0"/>
    <w:lvlOverride w:ilvl="0">
      <w:lvl w:ilvl="0">
        <w:start w:val="1"/>
        <w:numFmt w:val="bullet"/>
        <w:lvlText w:val=""/>
        <w:lvlJc w:val="left"/>
        <w:pPr>
          <w:ind w:left="720"/>
        </w:pPr>
        <w:rPr>
          <w:rFonts w:ascii="Symbol" w:hAnsi="Symbol" w:hint="default"/>
        </w:rPr>
      </w:lvl>
    </w:lvlOverride>
  </w:num>
  <w:num w:numId="5">
    <w:abstractNumId w:val="9"/>
  </w:num>
  <w:num w:numId="6">
    <w:abstractNumId w:val="4"/>
  </w:num>
  <w:num w:numId="7">
    <w:abstractNumId w:val="6"/>
  </w:num>
  <w:num w:numId="8">
    <w:abstractNumId w:val="2"/>
  </w:num>
  <w:num w:numId="9">
    <w:abstractNumId w:val="1"/>
  </w:num>
  <w:num w:numId="10">
    <w:abstractNumId w:val="3"/>
  </w:num>
  <w:num w:numId="11">
    <w:abstractNumId w:val="5"/>
  </w:num>
  <w:num w:numId="12">
    <w:abstractNumId w:val="8"/>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16C3"/>
    <w:rsid w:val="00194423"/>
    <w:rsid w:val="002D09A8"/>
    <w:rsid w:val="00314547"/>
    <w:rsid w:val="0036232A"/>
    <w:rsid w:val="003C45E8"/>
    <w:rsid w:val="003F52E6"/>
    <w:rsid w:val="00461B5E"/>
    <w:rsid w:val="00464244"/>
    <w:rsid w:val="005873CC"/>
    <w:rsid w:val="00657955"/>
    <w:rsid w:val="007D418C"/>
    <w:rsid w:val="008716C3"/>
    <w:rsid w:val="00881FB0"/>
    <w:rsid w:val="00B92BCA"/>
    <w:rsid w:val="00DF291D"/>
    <w:rsid w:val="00DF713B"/>
    <w:rsid w:val="00F41C5B"/>
    <w:rsid w:val="00FA1E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6C3"/>
    <w:pPr>
      <w:spacing w:after="0" w:line="240" w:lineRule="auto"/>
    </w:pPr>
    <w:rPr>
      <w:rFonts w:ascii="Times New Roman" w:eastAsia="Times New Roman" w:hAnsi="Times New Roman" w:cs="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8716C3"/>
    <w:pPr>
      <w:spacing w:after="200" w:line="276" w:lineRule="auto"/>
      <w:ind w:left="720"/>
    </w:pPr>
    <w:rPr>
      <w:rFonts w:ascii="Calibri" w:eastAsia="Calibri" w:hAnsi="Calibri"/>
      <w:sz w:val="22"/>
    </w:rPr>
  </w:style>
  <w:style w:type="paragraph" w:customStyle="1" w:styleId="platinolatino">
    <w:name w:val="platino latino"/>
    <w:basedOn w:val="Normal"/>
    <w:rsid w:val="008716C3"/>
    <w:rPr>
      <w:rFonts w:ascii="Liberation Serif" w:eastAsia="Liberation Serif" w:hAnsi="Liberation Serif"/>
    </w:rPr>
  </w:style>
  <w:style w:type="character" w:customStyle="1" w:styleId="ListParagraphChar">
    <w:name w:val="List Paragraph Char"/>
    <w:link w:val="ListParagraph"/>
    <w:uiPriority w:val="34"/>
    <w:rsid w:val="00194423"/>
    <w:rPr>
      <w:rFonts w:ascii="Calibri" w:eastAsia="Calibri" w:hAnsi="Calibri" w:cs="Arial"/>
      <w:szCs w:val="20"/>
    </w:rPr>
  </w:style>
  <w:style w:type="paragraph" w:customStyle="1" w:styleId="Preformatted">
    <w:name w:val="Preformatted"/>
    <w:basedOn w:val="Normal"/>
    <w:rsid w:val="00461B5E"/>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Times New Roman"/>
      <w:sz w:val="20"/>
    </w:rPr>
  </w:style>
  <w:style w:type="paragraph" w:styleId="HTMLPreformatted">
    <w:name w:val="HTML Preformatted"/>
    <w:basedOn w:val="Normal"/>
    <w:link w:val="HTMLPreformattedChar"/>
    <w:rsid w:val="003C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Times New Roman"/>
      <w:sz w:val="20"/>
    </w:rPr>
  </w:style>
  <w:style w:type="character" w:customStyle="1" w:styleId="HTMLPreformattedChar">
    <w:name w:val="HTML Preformatted Char"/>
    <w:basedOn w:val="DefaultParagraphFont"/>
    <w:link w:val="HTMLPreformatted"/>
    <w:rsid w:val="003C45E8"/>
    <w:rPr>
      <w:rFonts w:ascii="Courier New" w:eastAsia="Courier New" w:hAnsi="Courier New" w:cs="Times New Roman"/>
      <w:sz w:val="20"/>
      <w:szCs w:val="20"/>
    </w:rPr>
  </w:style>
  <w:style w:type="paragraph" w:styleId="BodyText">
    <w:name w:val="Body Text"/>
    <w:basedOn w:val="Normal"/>
    <w:link w:val="BodyTextChar"/>
    <w:uiPriority w:val="99"/>
    <w:unhideWhenUsed/>
    <w:rsid w:val="003C45E8"/>
    <w:pPr>
      <w:suppressAutoHyphens/>
      <w:spacing w:after="120"/>
    </w:pPr>
    <w:rPr>
      <w:rFonts w:cs="Times New Roman"/>
      <w:sz w:val="20"/>
      <w:lang w:eastAsia="ar-SA"/>
    </w:rPr>
  </w:style>
  <w:style w:type="character" w:customStyle="1" w:styleId="BodyTextChar">
    <w:name w:val="Body Text Char"/>
    <w:basedOn w:val="DefaultParagraphFont"/>
    <w:link w:val="BodyText"/>
    <w:uiPriority w:val="99"/>
    <w:rsid w:val="003C45E8"/>
    <w:rPr>
      <w:rFonts w:ascii="Times New Roman" w:eastAsia="Times New Roman" w:hAnsi="Times New Roman" w:cs="Times New Roman"/>
      <w:sz w:val="20"/>
      <w:szCs w:val="20"/>
      <w:lang w:eastAsia="ar-SA"/>
    </w:rPr>
  </w:style>
  <w:style w:type="character" w:styleId="Hyperlink">
    <w:name w:val="Hyperlink"/>
    <w:basedOn w:val="DefaultParagraphFont"/>
    <w:uiPriority w:val="99"/>
    <w:semiHidden/>
    <w:unhideWhenUsed/>
    <w:rsid w:val="005873CC"/>
    <w:rPr>
      <w:color w:val="0000FF"/>
      <w:u w:val="single"/>
    </w:rPr>
  </w:style>
  <w:style w:type="paragraph" w:styleId="NoSpacing">
    <w:name w:val="No Spacing"/>
    <w:uiPriority w:val="1"/>
    <w:qFormat/>
    <w:rsid w:val="00F41C5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2017-07-28T18:32:00Z</dcterms:created>
  <dcterms:modified xsi:type="dcterms:W3CDTF">2017-07-28T18:32:00Z</dcterms:modified>
</cp:coreProperties>
</file>